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FBA0" w14:textId="77777777" w:rsidR="000F1A88" w:rsidRDefault="00000000"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4CB15A0"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42643CB" wp14:editId="3B03A42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7E094F32" w14:textId="05439112" w:rsidR="000F1A88" w:rsidRPr="001D3651" w:rsidRDefault="001D3651" w:rsidP="00DA6A11">
      <w:pPr>
        <w:spacing w:before="120" w:after="120"/>
        <w:jc w:val="center"/>
        <w:rPr>
          <w:rFonts w:ascii="Bookman Old Style" w:eastAsia="Bookman Old Style" w:hAnsi="Bookman Old Style" w:cs="Bookman Old Style"/>
          <w:b/>
          <w:sz w:val="32"/>
          <w:szCs w:val="32"/>
          <w:u w:val="single"/>
        </w:rPr>
      </w:pPr>
      <w:r>
        <w:rPr>
          <w:rFonts w:ascii="Bookman Old Style" w:eastAsia="Bookman Old Style" w:hAnsi="Bookman Old Style" w:cs="Bookman Old Style"/>
          <w:b/>
          <w:sz w:val="32"/>
          <w:szCs w:val="32"/>
        </w:rPr>
        <w:t>TRAFFIC SIGN CLASSIFICATION</w:t>
      </w:r>
    </w:p>
    <w:p w14:paraId="46303A95"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5BD4B1B" wp14:editId="19F7039B">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43444510" w14:textId="77777777" w:rsidR="000F1A88" w:rsidRDefault="00000000" w:rsidP="00DA6A11">
      <w:pPr>
        <w:spacing w:before="120" w:after="12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D1A55F9" w14:textId="77777777" w:rsidR="000F1A88" w:rsidRDefault="000F1A88" w:rsidP="00DA6A11">
      <w:pPr>
        <w:rPr>
          <w:rFonts w:ascii="Times New Roman" w:eastAsia="Times New Roman" w:hAnsi="Times New Roman" w:cs="Times New Roman"/>
          <w:sz w:val="24"/>
          <w:szCs w:val="24"/>
        </w:rPr>
      </w:pPr>
    </w:p>
    <w:p w14:paraId="6660FF28"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229893C" w14:textId="77777777" w:rsidR="000F1A88" w:rsidRDefault="000F1A88" w:rsidP="00DA6A11">
      <w:pPr>
        <w:jc w:val="center"/>
        <w:rPr>
          <w:rFonts w:ascii="Bookman Old Style" w:eastAsia="Bookman Old Style" w:hAnsi="Bookman Old Style" w:cs="Bookman Old Style"/>
          <w:sz w:val="24"/>
          <w:szCs w:val="24"/>
        </w:rPr>
      </w:pPr>
    </w:p>
    <w:p w14:paraId="7E828541"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3F133C" w14:textId="77777777" w:rsidR="000F1A88" w:rsidRDefault="000F1A88" w:rsidP="00DA6A11">
      <w:pPr>
        <w:jc w:val="center"/>
        <w:rPr>
          <w:rFonts w:ascii="Bookman Old Style" w:eastAsia="Bookman Old Style" w:hAnsi="Bookman Old Style" w:cs="Bookman Old Style"/>
          <w:sz w:val="24"/>
          <w:szCs w:val="24"/>
        </w:rPr>
      </w:pPr>
    </w:p>
    <w:p w14:paraId="3ED1D21E" w14:textId="77777777" w:rsidR="000F1A88" w:rsidRDefault="00000000" w:rsidP="00DA6A11">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276A357" w14:textId="77777777" w:rsidR="000F1A88" w:rsidRDefault="000F1A88" w:rsidP="00DA6A11">
      <w:pPr>
        <w:jc w:val="center"/>
        <w:rPr>
          <w:rFonts w:ascii="Bookman Old Style" w:eastAsia="Bookman Old Style" w:hAnsi="Bookman Old Style" w:cs="Bookman Old Style"/>
          <w:b/>
          <w:color w:val="FF0000"/>
          <w:sz w:val="24"/>
          <w:szCs w:val="24"/>
        </w:rPr>
      </w:pPr>
    </w:p>
    <w:p w14:paraId="6C64FD4C" w14:textId="77777777" w:rsidR="000F1A88" w:rsidRDefault="000F1A88" w:rsidP="00DA6A11">
      <w:pPr>
        <w:jc w:val="center"/>
        <w:rPr>
          <w:rFonts w:ascii="Bookman Old Style" w:eastAsia="Bookman Old Style" w:hAnsi="Bookman Old Style" w:cs="Bookman Old Style"/>
          <w:b/>
          <w:sz w:val="24"/>
          <w:szCs w:val="24"/>
        </w:rPr>
      </w:pPr>
    </w:p>
    <w:p w14:paraId="79562B64" w14:textId="63C4FF85" w:rsidR="000F1A88" w:rsidRDefault="00000000" w:rsidP="00DA6A11">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9CB92FC" w14:textId="77777777" w:rsidR="000F1A88" w:rsidRDefault="000F1A88" w:rsidP="00DA6A11">
      <w:pPr>
        <w:rPr>
          <w:rFonts w:ascii="Bookman Old Style" w:eastAsia="Bookman Old Style" w:hAnsi="Bookman Old Style" w:cs="Bookman Old Style"/>
          <w:sz w:val="24"/>
          <w:szCs w:val="24"/>
        </w:rPr>
      </w:pPr>
    </w:p>
    <w:p w14:paraId="11D2D0E6" w14:textId="44131978" w:rsidR="000F1A88" w:rsidRDefault="00954405" w:rsidP="00DA6A11">
      <w:pPr>
        <w:tabs>
          <w:tab w:val="left" w:pos="5760"/>
        </w:tabs>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Manas Pant                                              2018916</w:t>
      </w:r>
    </w:p>
    <w:p w14:paraId="5FA4CB10" w14:textId="77777777" w:rsidR="000F1A88" w:rsidRDefault="000F1A88" w:rsidP="00DA6A11">
      <w:pPr>
        <w:jc w:val="center"/>
        <w:rPr>
          <w:rFonts w:ascii="Bookman Old Style" w:eastAsia="Bookman Old Style" w:hAnsi="Bookman Old Style" w:cs="Bookman Old Style"/>
          <w:b/>
          <w:sz w:val="24"/>
          <w:szCs w:val="24"/>
        </w:rPr>
      </w:pPr>
    </w:p>
    <w:p w14:paraId="500F17E7" w14:textId="77777777" w:rsidR="000F1A88" w:rsidRDefault="000F1A88" w:rsidP="00DA6A11">
      <w:pPr>
        <w:jc w:val="center"/>
        <w:rPr>
          <w:rFonts w:ascii="Bookman Old Style" w:eastAsia="Bookman Old Style" w:hAnsi="Bookman Old Style" w:cs="Bookman Old Style"/>
          <w:b/>
          <w:sz w:val="24"/>
          <w:szCs w:val="24"/>
        </w:rPr>
      </w:pPr>
    </w:p>
    <w:p w14:paraId="6E14D2C1" w14:textId="77777777" w:rsidR="000F1A88" w:rsidRDefault="000F1A88" w:rsidP="00DA6A11">
      <w:pPr>
        <w:jc w:val="center"/>
        <w:rPr>
          <w:rFonts w:ascii="Bookman Old Style" w:eastAsia="Bookman Old Style" w:hAnsi="Bookman Old Style" w:cs="Bookman Old Style"/>
          <w:b/>
          <w:sz w:val="24"/>
          <w:szCs w:val="24"/>
        </w:rPr>
      </w:pPr>
    </w:p>
    <w:p w14:paraId="2FE62E26" w14:textId="77777777" w:rsidR="000F1A88" w:rsidRDefault="000F1A88" w:rsidP="00DA6A11">
      <w:pPr>
        <w:jc w:val="center"/>
        <w:rPr>
          <w:rFonts w:ascii="Times New Roman" w:eastAsia="Times New Roman" w:hAnsi="Times New Roman" w:cs="Times New Roman"/>
          <w:b/>
          <w:i/>
          <w:sz w:val="24"/>
          <w:szCs w:val="24"/>
        </w:rPr>
      </w:pPr>
    </w:p>
    <w:p w14:paraId="2C854158" w14:textId="77777777" w:rsidR="000F1A88" w:rsidRDefault="00000000" w:rsidP="00DA6A1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F28A922" w14:textId="77777777" w:rsidR="000F1A88" w:rsidRDefault="000F1A88" w:rsidP="00DA6A11">
      <w:pPr>
        <w:jc w:val="center"/>
        <w:rPr>
          <w:rFonts w:ascii="Times New Roman" w:eastAsia="Times New Roman" w:hAnsi="Times New Roman" w:cs="Times New Roman"/>
          <w:sz w:val="24"/>
          <w:szCs w:val="24"/>
        </w:rPr>
      </w:pPr>
    </w:p>
    <w:p w14:paraId="25ED40DD" w14:textId="403C06F6" w:rsidR="000F1A88" w:rsidRDefault="00954405" w:rsidP="00DA6A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w:t>
      </w:r>
      <w:r w:rsidR="001D3651">
        <w:rPr>
          <w:rFonts w:ascii="Times New Roman" w:eastAsia="Times New Roman" w:hAnsi="Times New Roman" w:cs="Times New Roman"/>
          <w:b/>
          <w:sz w:val="28"/>
          <w:szCs w:val="28"/>
        </w:rPr>
        <w:t>. Ashwini Kumar</w:t>
      </w:r>
    </w:p>
    <w:p w14:paraId="19DE2B04" w14:textId="04390456" w:rsidR="000F1A88" w:rsidRDefault="00954405" w:rsidP="00DA6A1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B24EBED" w14:textId="77777777" w:rsidR="000F1A88" w:rsidRDefault="000F1A88" w:rsidP="00DA6A11">
      <w:pPr>
        <w:jc w:val="center"/>
        <w:rPr>
          <w:rFonts w:ascii="Times New Roman" w:eastAsia="Times New Roman" w:hAnsi="Times New Roman" w:cs="Times New Roman"/>
          <w:b/>
          <w:sz w:val="24"/>
          <w:szCs w:val="24"/>
        </w:rPr>
      </w:pPr>
    </w:p>
    <w:p w14:paraId="527BDB22" w14:textId="77777777" w:rsidR="000F1A88" w:rsidRDefault="000F1A88" w:rsidP="00DA6A11">
      <w:pPr>
        <w:jc w:val="center"/>
        <w:rPr>
          <w:rFonts w:ascii="Times New Roman" w:eastAsia="Times New Roman" w:hAnsi="Times New Roman" w:cs="Times New Roman"/>
          <w:b/>
          <w:sz w:val="24"/>
          <w:szCs w:val="24"/>
        </w:rPr>
      </w:pPr>
    </w:p>
    <w:p w14:paraId="749280E3" w14:textId="77777777" w:rsidR="000F1A88" w:rsidRDefault="000F1A88" w:rsidP="00DA6A11">
      <w:pPr>
        <w:jc w:val="center"/>
        <w:rPr>
          <w:rFonts w:ascii="Times New Roman" w:eastAsia="Times New Roman" w:hAnsi="Times New Roman" w:cs="Times New Roman"/>
          <w:b/>
          <w:sz w:val="24"/>
          <w:szCs w:val="24"/>
        </w:rPr>
      </w:pPr>
    </w:p>
    <w:p w14:paraId="336786FE" w14:textId="77777777" w:rsidR="000F1A88" w:rsidRDefault="00000000" w:rsidP="00DA6A11">
      <w:pPr>
        <w:jc w:val="center"/>
        <w:rPr>
          <w:rFonts w:ascii="Times New Roman" w:eastAsia="Times New Roman" w:hAnsi="Times New Roman" w:cs="Times New Roman"/>
          <w:b/>
          <w:sz w:val="24"/>
          <w:szCs w:val="24"/>
        </w:rPr>
      </w:pPr>
      <w:r>
        <w:rPr>
          <w:noProof/>
        </w:rPr>
        <w:drawing>
          <wp:inline distT="0" distB="0" distL="0" distR="0" wp14:anchorId="34521F03" wp14:editId="4D7C776D">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25B281F0" w14:textId="77777777" w:rsidR="000F1A88" w:rsidRDefault="000F1A88" w:rsidP="00DA6A11">
      <w:pPr>
        <w:jc w:val="center"/>
        <w:rPr>
          <w:rFonts w:ascii="Times New Roman" w:eastAsia="Times New Roman" w:hAnsi="Times New Roman" w:cs="Times New Roman"/>
          <w:b/>
          <w:sz w:val="24"/>
          <w:szCs w:val="24"/>
        </w:rPr>
      </w:pPr>
    </w:p>
    <w:p w14:paraId="4C2F887D" w14:textId="77777777" w:rsidR="000F1A88" w:rsidRDefault="000F1A88" w:rsidP="00DA6A11">
      <w:pPr>
        <w:jc w:val="center"/>
        <w:rPr>
          <w:rFonts w:ascii="Times New Roman" w:eastAsia="Times New Roman" w:hAnsi="Times New Roman" w:cs="Times New Roman"/>
          <w:b/>
          <w:sz w:val="24"/>
          <w:szCs w:val="24"/>
        </w:rPr>
      </w:pPr>
    </w:p>
    <w:p w14:paraId="5693F502"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52B2027"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27D2426"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5E0B78B" w14:textId="08C0E5BB"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1D3651">
        <w:rPr>
          <w:rFonts w:ascii="Bookman Old Style" w:eastAsia="Bookman Old Style" w:hAnsi="Bookman Old Style" w:cs="Bookman Old Style"/>
          <w:b/>
          <w:sz w:val="32"/>
          <w:szCs w:val="32"/>
        </w:rPr>
        <w:t>uly</w:t>
      </w:r>
      <w:r>
        <w:rPr>
          <w:rFonts w:ascii="Bookman Old Style" w:eastAsia="Bookman Old Style" w:hAnsi="Bookman Old Style" w:cs="Bookman Old Style"/>
          <w:b/>
          <w:sz w:val="32"/>
          <w:szCs w:val="32"/>
        </w:rPr>
        <w:t xml:space="preserve"> 2023</w:t>
      </w:r>
    </w:p>
    <w:p w14:paraId="77E7A99E" w14:textId="77777777" w:rsidR="000F1A88" w:rsidRDefault="000F1A88" w:rsidP="00DA6A11">
      <w:pPr>
        <w:rPr>
          <w:rFonts w:ascii="Bookman Old Style" w:eastAsia="Bookman Old Style" w:hAnsi="Bookman Old Style" w:cs="Bookman Old Style"/>
          <w:b/>
          <w:sz w:val="32"/>
          <w:szCs w:val="32"/>
        </w:rPr>
      </w:pPr>
    </w:p>
    <w:p w14:paraId="0D631261" w14:textId="77777777" w:rsidR="000F1A88" w:rsidRDefault="000F1A88">
      <w:pPr>
        <w:jc w:val="center"/>
        <w:rPr>
          <w:rFonts w:ascii="Bookman Old Style" w:eastAsia="Bookman Old Style" w:hAnsi="Bookman Old Style" w:cs="Bookman Old Style"/>
          <w:b/>
          <w:sz w:val="32"/>
          <w:szCs w:val="32"/>
        </w:rPr>
      </w:pPr>
    </w:p>
    <w:p w14:paraId="2CC4D002" w14:textId="77777777" w:rsidR="000F1A8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3AFE796C" wp14:editId="4F85027E">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B8A59A5" w14:textId="77777777" w:rsidR="000F1A88" w:rsidRDefault="000F1A88">
                            <w:pPr>
                              <w:textDirection w:val="btLr"/>
                            </w:pPr>
                          </w:p>
                        </w:txbxContent>
                      </wps:txbx>
                      <wps:bodyPr spcFirstLastPara="1" wrap="square" lIns="91425" tIns="91425" rIns="91425" bIns="91425" anchor="ctr" anchorCtr="0">
                        <a:noAutofit/>
                      </wps:bodyPr>
                    </wps:wsp>
                  </a:graphicData>
                </a:graphic>
              </wp:inline>
            </w:drawing>
          </mc:Choice>
          <mc:Fallback>
            <w:pict>
              <v:rect w14:anchorId="3AFE796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B8A59A5" w14:textId="77777777" w:rsidR="000F1A88" w:rsidRDefault="000F1A8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CBD88F2" wp14:editId="4E3B7857">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156C9C1E" w14:textId="77777777" w:rsidR="000F1A8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2ADF801" w14:textId="77777777" w:rsidR="000F1A8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0FEE51" w14:textId="77777777" w:rsidR="000F1A88" w:rsidRDefault="000F1A8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9367CDB" w14:textId="77777777" w:rsidR="000F1A88" w:rsidRDefault="000F1A88">
      <w:pPr>
        <w:pBdr>
          <w:top w:val="nil"/>
          <w:left w:val="nil"/>
          <w:bottom w:val="nil"/>
          <w:right w:val="nil"/>
          <w:between w:val="nil"/>
        </w:pBdr>
        <w:jc w:val="both"/>
        <w:rPr>
          <w:rFonts w:ascii="Times New Roman" w:eastAsia="Times New Roman" w:hAnsi="Times New Roman" w:cs="Times New Roman"/>
          <w:color w:val="000000"/>
          <w:sz w:val="24"/>
          <w:szCs w:val="24"/>
        </w:rPr>
      </w:pPr>
    </w:p>
    <w:p w14:paraId="6A60CFD2" w14:textId="42BC9AA3" w:rsidR="000F1A88" w:rsidRDefault="00000000" w:rsidP="00DA6A11">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D3651">
        <w:rPr>
          <w:rFonts w:ascii="Times New Roman" w:eastAsia="Times New Roman" w:hAnsi="Times New Roman" w:cs="Times New Roman"/>
          <w:b/>
          <w:sz w:val="24"/>
          <w:szCs w:val="24"/>
        </w:rPr>
        <w:t>Traffic Sign Classification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w:t>
      </w:r>
      <w:r w:rsidR="00405D3E">
        <w:rPr>
          <w:rFonts w:ascii="Times New Roman" w:eastAsia="Times New Roman" w:hAnsi="Times New Roman" w:cs="Times New Roman"/>
          <w:b/>
          <w:sz w:val="24"/>
          <w:szCs w:val="24"/>
        </w:rPr>
        <w:t>r</w:t>
      </w:r>
      <w:r w:rsidR="001D3651">
        <w:rPr>
          <w:rFonts w:ascii="Times New Roman" w:eastAsia="Times New Roman" w:hAnsi="Times New Roman" w:cs="Times New Roman"/>
          <w:b/>
          <w:sz w:val="24"/>
          <w:szCs w:val="24"/>
        </w:rPr>
        <w:t>. Ashwini Kumar</w:t>
      </w:r>
      <w:r>
        <w:rPr>
          <w:rFonts w:ascii="Times New Roman" w:eastAsia="Times New Roman" w:hAnsi="Times New Roman" w:cs="Times New Roman"/>
          <w:b/>
          <w:sz w:val="24"/>
          <w:szCs w:val="24"/>
        </w:rPr>
        <w:t xml:space="preserve">, </w:t>
      </w:r>
      <w:r w:rsidR="00405D3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F11AB92" w14:textId="77777777" w:rsidR="000F1A88" w:rsidRDefault="000F1A88">
      <w:pPr>
        <w:spacing w:line="360" w:lineRule="auto"/>
        <w:jc w:val="both"/>
        <w:rPr>
          <w:rFonts w:ascii="Times New Roman" w:eastAsia="Times New Roman" w:hAnsi="Times New Roman" w:cs="Times New Roman"/>
          <w:sz w:val="24"/>
          <w:szCs w:val="24"/>
        </w:rPr>
      </w:pPr>
    </w:p>
    <w:p w14:paraId="03EFB252" w14:textId="77777777" w:rsidR="000F1A8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98A2B2" w14:textId="77777777" w:rsidR="000F1A88" w:rsidRDefault="000F1A88">
      <w:pPr>
        <w:spacing w:line="360" w:lineRule="auto"/>
        <w:ind w:left="720" w:firstLine="720"/>
        <w:jc w:val="both"/>
        <w:rPr>
          <w:rFonts w:ascii="Times New Roman" w:eastAsia="Times New Roman" w:hAnsi="Times New Roman" w:cs="Times New Roman"/>
          <w:sz w:val="24"/>
          <w:szCs w:val="24"/>
        </w:rPr>
      </w:pPr>
    </w:p>
    <w:p w14:paraId="4D6E6A1D" w14:textId="36CE45B9" w:rsidR="00DA6A11" w:rsidRDefault="00954405" w:rsidP="00DA6A1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Manas Pant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2018916</w:t>
      </w:r>
      <w:r>
        <w:rPr>
          <w:rFonts w:ascii="Times New Roman" w:eastAsia="Times New Roman" w:hAnsi="Times New Roman" w:cs="Times New Roman"/>
          <w:sz w:val="24"/>
          <w:szCs w:val="24"/>
        </w:rPr>
        <w:tab/>
        <w:t xml:space="preserve">                    </w:t>
      </w:r>
      <w:r w:rsidR="005F1B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noProof/>
        </w:rPr>
        <w:drawing>
          <wp:inline distT="0" distB="0" distL="0" distR="0" wp14:anchorId="12C3245B" wp14:editId="4C8AB602">
            <wp:extent cx="840305" cy="243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4572" cy="267594"/>
                    </a:xfrm>
                    <a:prstGeom prst="rect">
                      <a:avLst/>
                    </a:prstGeom>
                    <a:noFill/>
                    <a:ln>
                      <a:noFill/>
                    </a:ln>
                  </pic:spPr>
                </pic:pic>
              </a:graphicData>
            </a:graphic>
          </wp:inline>
        </w:drawing>
      </w:r>
    </w:p>
    <w:p w14:paraId="32282037" w14:textId="14EC95A5" w:rsidR="000F1A88" w:rsidRPr="00DA6A11" w:rsidRDefault="00DA6A11" w:rsidP="00DA6A11">
      <w:pPr>
        <w:rPr>
          <w:rFonts w:ascii="Times New Roman" w:eastAsia="Times New Roman" w:hAnsi="Times New Roman" w:cs="Times New Roman"/>
          <w:b/>
          <w:color w:val="E7E6E6"/>
          <w:sz w:val="24"/>
          <w:szCs w:val="24"/>
        </w:rPr>
      </w:pPr>
      <w:r>
        <w:rPr>
          <w:rFonts w:ascii="Times New Roman" w:eastAsia="Times New Roman" w:hAnsi="Times New Roman" w:cs="Times New Roman"/>
          <w:b/>
          <w:color w:val="E7E6E6"/>
          <w:sz w:val="24"/>
          <w:szCs w:val="24"/>
        </w:rPr>
        <w:br w:type="page"/>
      </w:r>
    </w:p>
    <w:p w14:paraId="13ECE725" w14:textId="77777777" w:rsidR="000F1A88" w:rsidRDefault="00000000" w:rsidP="009301FC">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26C35AF" w14:textId="77777777" w:rsidR="000F1A88" w:rsidRDefault="000F1A88" w:rsidP="009301FC">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F1A88" w14:paraId="6E7645CE" w14:textId="77777777">
        <w:trPr>
          <w:trHeight w:val="449"/>
          <w:jc w:val="center"/>
        </w:trPr>
        <w:tc>
          <w:tcPr>
            <w:tcW w:w="1634" w:type="dxa"/>
          </w:tcPr>
          <w:p w14:paraId="0C5439BE"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637E63A"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987EC04"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F1A88" w14:paraId="6A71784E" w14:textId="77777777">
        <w:trPr>
          <w:trHeight w:val="433"/>
          <w:jc w:val="center"/>
        </w:trPr>
        <w:tc>
          <w:tcPr>
            <w:tcW w:w="1634" w:type="dxa"/>
          </w:tcPr>
          <w:p w14:paraId="4A60EB18" w14:textId="5BD0599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w:t>
            </w:r>
          </w:p>
        </w:tc>
        <w:tc>
          <w:tcPr>
            <w:tcW w:w="4449" w:type="dxa"/>
          </w:tcPr>
          <w:p w14:paraId="0327C9EB"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879F9D0" w14:textId="5718ABFA" w:rsidR="000F1A88" w:rsidRPr="009301FC" w:rsidRDefault="009301F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0F1A88" w14:paraId="12854DC8" w14:textId="77777777">
        <w:trPr>
          <w:trHeight w:val="433"/>
          <w:jc w:val="center"/>
        </w:trPr>
        <w:tc>
          <w:tcPr>
            <w:tcW w:w="1634" w:type="dxa"/>
          </w:tcPr>
          <w:p w14:paraId="1E212DB7" w14:textId="0F311E4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w:t>
            </w:r>
          </w:p>
        </w:tc>
        <w:tc>
          <w:tcPr>
            <w:tcW w:w="4449" w:type="dxa"/>
          </w:tcPr>
          <w:p w14:paraId="79E3961A"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B024E5F" w14:textId="365798EF" w:rsidR="000F1A88" w:rsidRPr="009301FC" w:rsidRDefault="00AF62DB"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0F1A88" w14:paraId="05C2BBA1" w14:textId="77777777">
        <w:trPr>
          <w:trHeight w:val="433"/>
          <w:jc w:val="center"/>
        </w:trPr>
        <w:tc>
          <w:tcPr>
            <w:tcW w:w="1634" w:type="dxa"/>
          </w:tcPr>
          <w:p w14:paraId="1F05BF22" w14:textId="465C2FD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III</w:t>
            </w:r>
          </w:p>
        </w:tc>
        <w:tc>
          <w:tcPr>
            <w:tcW w:w="4449" w:type="dxa"/>
          </w:tcPr>
          <w:p w14:paraId="3A824E26"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3FCD6A1" w14:textId="29C14819"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0F1A88" w14:paraId="649B9B83" w14:textId="77777777">
        <w:trPr>
          <w:trHeight w:val="449"/>
          <w:jc w:val="center"/>
        </w:trPr>
        <w:tc>
          <w:tcPr>
            <w:tcW w:w="1634" w:type="dxa"/>
          </w:tcPr>
          <w:p w14:paraId="1AA4BA80" w14:textId="1A4F432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IV</w:t>
            </w:r>
          </w:p>
        </w:tc>
        <w:tc>
          <w:tcPr>
            <w:tcW w:w="4449" w:type="dxa"/>
          </w:tcPr>
          <w:p w14:paraId="3C937E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1563E2B" w14:textId="76F7BB7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0F1A88" w14:paraId="324859A1" w14:textId="77777777">
        <w:trPr>
          <w:trHeight w:val="449"/>
          <w:jc w:val="center"/>
        </w:trPr>
        <w:tc>
          <w:tcPr>
            <w:tcW w:w="1634" w:type="dxa"/>
          </w:tcPr>
          <w:p w14:paraId="40A9CAA8" w14:textId="5A95ACDB"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V</w:t>
            </w:r>
          </w:p>
        </w:tc>
        <w:tc>
          <w:tcPr>
            <w:tcW w:w="4449" w:type="dxa"/>
          </w:tcPr>
          <w:p w14:paraId="4CD05AB5"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034BD20" w14:textId="41C9103A"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0F1A88" w14:paraId="52EB98D4" w14:textId="77777777">
        <w:trPr>
          <w:trHeight w:val="433"/>
          <w:jc w:val="center"/>
        </w:trPr>
        <w:tc>
          <w:tcPr>
            <w:tcW w:w="1634" w:type="dxa"/>
          </w:tcPr>
          <w:p w14:paraId="1CA349A3" w14:textId="77777777" w:rsidR="000F1A88" w:rsidRDefault="000F1A88" w:rsidP="009301FC">
            <w:pPr>
              <w:spacing w:line="360" w:lineRule="auto"/>
              <w:jc w:val="center"/>
              <w:rPr>
                <w:rFonts w:ascii="Times New Roman" w:eastAsia="Times New Roman" w:hAnsi="Times New Roman" w:cs="Times New Roman"/>
                <w:sz w:val="24"/>
                <w:szCs w:val="24"/>
              </w:rPr>
            </w:pPr>
          </w:p>
        </w:tc>
        <w:tc>
          <w:tcPr>
            <w:tcW w:w="4449" w:type="dxa"/>
          </w:tcPr>
          <w:p w14:paraId="3F4CA5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A636A22" w14:textId="2D20C35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bl>
    <w:p w14:paraId="3352EE3C" w14:textId="77777777" w:rsidR="000F1A88" w:rsidRDefault="000F1A88">
      <w:pPr>
        <w:jc w:val="center"/>
        <w:rPr>
          <w:b/>
        </w:rPr>
      </w:pPr>
    </w:p>
    <w:p w14:paraId="0F8A38E2" w14:textId="77777777" w:rsidR="000F1A88" w:rsidRDefault="000F1A88">
      <w:pPr>
        <w:spacing w:line="480" w:lineRule="auto"/>
        <w:jc w:val="center"/>
        <w:rPr>
          <w:rFonts w:ascii="Bookman Old Style" w:eastAsia="Bookman Old Style" w:hAnsi="Bookman Old Style" w:cs="Bookman Old Style"/>
          <w:sz w:val="32"/>
          <w:szCs w:val="32"/>
        </w:rPr>
      </w:pPr>
    </w:p>
    <w:p w14:paraId="44B4FBB6" w14:textId="77777777" w:rsidR="000F1A88" w:rsidRDefault="000F1A88">
      <w:pPr>
        <w:spacing w:line="480" w:lineRule="auto"/>
        <w:jc w:val="center"/>
        <w:rPr>
          <w:rFonts w:ascii="Bookman Old Style" w:eastAsia="Bookman Old Style" w:hAnsi="Bookman Old Style" w:cs="Bookman Old Style"/>
          <w:sz w:val="32"/>
          <w:szCs w:val="32"/>
        </w:rPr>
      </w:pPr>
    </w:p>
    <w:p w14:paraId="6E294523" w14:textId="77777777" w:rsidR="000F1A88" w:rsidRDefault="000F1A88">
      <w:pPr>
        <w:spacing w:line="480" w:lineRule="auto"/>
        <w:jc w:val="center"/>
        <w:rPr>
          <w:rFonts w:ascii="Bookman Old Style" w:eastAsia="Bookman Old Style" w:hAnsi="Bookman Old Style" w:cs="Bookman Old Style"/>
          <w:sz w:val="32"/>
          <w:szCs w:val="32"/>
        </w:rPr>
      </w:pPr>
    </w:p>
    <w:p w14:paraId="404E4F9E" w14:textId="77777777" w:rsidR="000F1A88" w:rsidRDefault="000F1A88">
      <w:pPr>
        <w:spacing w:line="480" w:lineRule="auto"/>
        <w:jc w:val="center"/>
        <w:rPr>
          <w:rFonts w:ascii="Bookman Old Style" w:eastAsia="Bookman Old Style" w:hAnsi="Bookman Old Style" w:cs="Bookman Old Style"/>
          <w:sz w:val="32"/>
          <w:szCs w:val="32"/>
        </w:rPr>
      </w:pPr>
    </w:p>
    <w:p w14:paraId="17513CA3" w14:textId="77777777" w:rsidR="000F1A88" w:rsidRDefault="000F1A88">
      <w:pPr>
        <w:spacing w:line="480" w:lineRule="auto"/>
        <w:jc w:val="center"/>
        <w:rPr>
          <w:rFonts w:ascii="Bookman Old Style" w:eastAsia="Bookman Old Style" w:hAnsi="Bookman Old Style" w:cs="Bookman Old Style"/>
          <w:sz w:val="32"/>
          <w:szCs w:val="32"/>
        </w:rPr>
      </w:pPr>
    </w:p>
    <w:p w14:paraId="229003B2" w14:textId="77777777" w:rsidR="000F1A88" w:rsidRDefault="000F1A88">
      <w:pPr>
        <w:spacing w:line="480" w:lineRule="auto"/>
        <w:jc w:val="center"/>
        <w:rPr>
          <w:rFonts w:ascii="Bookman Old Style" w:eastAsia="Bookman Old Style" w:hAnsi="Bookman Old Style" w:cs="Bookman Old Style"/>
          <w:sz w:val="32"/>
          <w:szCs w:val="32"/>
        </w:rPr>
      </w:pPr>
    </w:p>
    <w:p w14:paraId="09EA8C46" w14:textId="77777777" w:rsidR="000F1A88" w:rsidRDefault="000F1A88">
      <w:pPr>
        <w:spacing w:line="480" w:lineRule="auto"/>
        <w:jc w:val="center"/>
        <w:rPr>
          <w:rFonts w:ascii="Bookman Old Style" w:eastAsia="Bookman Old Style" w:hAnsi="Bookman Old Style" w:cs="Bookman Old Style"/>
          <w:sz w:val="32"/>
          <w:szCs w:val="32"/>
        </w:rPr>
      </w:pPr>
    </w:p>
    <w:p w14:paraId="06140D49" w14:textId="77777777" w:rsidR="000F1A88" w:rsidRDefault="000F1A88">
      <w:pPr>
        <w:spacing w:line="480" w:lineRule="auto"/>
        <w:jc w:val="center"/>
        <w:rPr>
          <w:rFonts w:ascii="Bookman Old Style" w:eastAsia="Bookman Old Style" w:hAnsi="Bookman Old Style" w:cs="Bookman Old Style"/>
          <w:sz w:val="32"/>
          <w:szCs w:val="32"/>
        </w:rPr>
      </w:pPr>
    </w:p>
    <w:p w14:paraId="4A4E514E" w14:textId="77777777" w:rsidR="000F1A88" w:rsidRDefault="000F1A88">
      <w:pPr>
        <w:spacing w:line="480" w:lineRule="auto"/>
        <w:jc w:val="center"/>
        <w:rPr>
          <w:rFonts w:ascii="Bookman Old Style" w:eastAsia="Bookman Old Style" w:hAnsi="Bookman Old Style" w:cs="Bookman Old Style"/>
          <w:sz w:val="32"/>
          <w:szCs w:val="32"/>
        </w:rPr>
      </w:pPr>
    </w:p>
    <w:p w14:paraId="3992087C" w14:textId="77777777" w:rsidR="000F1A88" w:rsidRDefault="000F1A88">
      <w:pPr>
        <w:spacing w:line="480" w:lineRule="auto"/>
        <w:jc w:val="center"/>
        <w:rPr>
          <w:rFonts w:ascii="Bookman Old Style" w:eastAsia="Bookman Old Style" w:hAnsi="Bookman Old Style" w:cs="Bookman Old Style"/>
          <w:sz w:val="32"/>
          <w:szCs w:val="32"/>
        </w:rPr>
      </w:pPr>
    </w:p>
    <w:p w14:paraId="325C4D25" w14:textId="77777777" w:rsidR="000F1A88" w:rsidRDefault="000F1A88">
      <w:pPr>
        <w:spacing w:line="480" w:lineRule="auto"/>
        <w:jc w:val="center"/>
        <w:rPr>
          <w:rFonts w:ascii="Bookman Old Style" w:eastAsia="Bookman Old Style" w:hAnsi="Bookman Old Style" w:cs="Bookman Old Style"/>
          <w:sz w:val="32"/>
          <w:szCs w:val="32"/>
        </w:rPr>
        <w:sectPr w:rsidR="000F1A88" w:rsidSect="0038051F">
          <w:footerReference w:type="default" r:id="rId13"/>
          <w:pgSz w:w="11906" w:h="16838" w:code="9"/>
          <w:pgMar w:top="1077" w:right="1440" w:bottom="1077" w:left="1797" w:header="720" w:footer="720" w:gutter="0"/>
          <w:pgNumType w:start="1"/>
          <w:cols w:space="720"/>
          <w:docGrid w:linePitch="299"/>
        </w:sectPr>
      </w:pPr>
    </w:p>
    <w:p w14:paraId="09A5AE8E" w14:textId="348F3A9C" w:rsidR="0038051F" w:rsidRDefault="00DA6A11" w:rsidP="009301FC">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I</w:t>
      </w:r>
    </w:p>
    <w:p w14:paraId="28DD0FD5" w14:textId="77777777" w:rsidR="00E24E7F" w:rsidRDefault="00DA6A11" w:rsidP="009301FC">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Introduction</w:t>
      </w:r>
    </w:p>
    <w:p w14:paraId="2E0C98D6" w14:textId="751E5CDA" w:rsidR="009301FC" w:rsidRPr="009301FC" w:rsidRDefault="009301FC" w:rsidP="009301FC">
      <w:pPr>
        <w:spacing w:line="360" w:lineRule="auto"/>
        <w:jc w:val="cente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 </w:t>
      </w:r>
    </w:p>
    <w:p w14:paraId="54954086" w14:textId="24438A7B" w:rsidR="000F1A88" w:rsidRDefault="009301FC" w:rsidP="00350567">
      <w:pPr>
        <w:pStyle w:val="ListParagraph"/>
        <w:numPr>
          <w:ilvl w:val="1"/>
          <w:numId w:val="2"/>
        </w:numPr>
        <w:spacing w:line="360" w:lineRule="auto"/>
        <w:rPr>
          <w:rFonts w:eastAsia="Bookman Old Style"/>
          <w:b/>
          <w:sz w:val="28"/>
          <w:szCs w:val="28"/>
        </w:rPr>
      </w:pPr>
      <w:r>
        <w:rPr>
          <w:rFonts w:eastAsia="Bookman Old Style"/>
          <w:b/>
          <w:sz w:val="28"/>
          <w:szCs w:val="28"/>
        </w:rPr>
        <w:t>Introduction</w:t>
      </w:r>
    </w:p>
    <w:p w14:paraId="31A351B2" w14:textId="7F640E40" w:rsidR="009301FC" w:rsidRDefault="002379D3"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The invention of the wheel is said to be a historic moment in the evolution of </w:t>
      </w:r>
      <w:r w:rsidR="001A1C0E">
        <w:rPr>
          <w:rFonts w:ascii="Times New Roman" w:eastAsia="Bookman Old Style" w:hAnsi="Times New Roman" w:cs="Times New Roman"/>
          <w:bCs/>
          <w:sz w:val="24"/>
          <w:szCs w:val="24"/>
        </w:rPr>
        <w:t>humanity</w:t>
      </w:r>
      <w:r>
        <w:rPr>
          <w:rFonts w:ascii="Times New Roman" w:eastAsia="Bookman Old Style" w:hAnsi="Times New Roman" w:cs="Times New Roman"/>
          <w:bCs/>
          <w:sz w:val="24"/>
          <w:szCs w:val="24"/>
        </w:rPr>
        <w:t>. The domino effect that started from the invention of wheels led us to the modern-day drivable motor cars. The next step in the same direction is making these cars self-drivable. But there exists a trivial obstacle to achieving this goal.</w:t>
      </w:r>
    </w:p>
    <w:p w14:paraId="4D347711" w14:textId="70C8A6B5" w:rsidR="00E24E7F" w:rsidRDefault="00E24E7F" w:rsidP="00350567">
      <w:pPr>
        <w:spacing w:line="360" w:lineRule="auto"/>
        <w:jc w:val="both"/>
        <w:rPr>
          <w:rFonts w:ascii="Times New Roman" w:eastAsia="Bookman Old Style" w:hAnsi="Times New Roman" w:cs="Times New Roman"/>
          <w:bCs/>
          <w:sz w:val="24"/>
          <w:szCs w:val="24"/>
        </w:rPr>
      </w:pPr>
    </w:p>
    <w:p w14:paraId="28496E88" w14:textId="303582C7" w:rsidR="00E24E7F" w:rsidRPr="00E24E7F" w:rsidRDefault="00E24E7F" w:rsidP="00350567">
      <w:pPr>
        <w:pStyle w:val="ListParagraph"/>
        <w:numPr>
          <w:ilvl w:val="1"/>
          <w:numId w:val="2"/>
        </w:numPr>
        <w:spacing w:line="360" w:lineRule="auto"/>
        <w:rPr>
          <w:rFonts w:eastAsia="Bookman Old Style"/>
          <w:b/>
          <w:sz w:val="28"/>
          <w:szCs w:val="28"/>
        </w:rPr>
      </w:pPr>
      <w:r w:rsidRPr="00E24E7F">
        <w:rPr>
          <w:rFonts w:eastAsia="Bookman Old Style"/>
          <w:b/>
          <w:sz w:val="28"/>
          <w:szCs w:val="28"/>
        </w:rPr>
        <w:t>The Problem</w:t>
      </w:r>
    </w:p>
    <w:p w14:paraId="27B89C4B" w14:textId="08C77E9E" w:rsidR="00E24E7F" w:rsidRDefault="002379D3"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 first thing that’s important while driving a car is the need to understand and follow the traffic rules to ensure the safety of self and of others on the road. That’s why the first step in teaching someone to drive is to make them learn the rules and the traffic signs.</w:t>
      </w:r>
    </w:p>
    <w:p w14:paraId="7F6C9E1E" w14:textId="77777777" w:rsidR="00350567" w:rsidRDefault="00350567" w:rsidP="00350567">
      <w:pPr>
        <w:spacing w:line="360" w:lineRule="auto"/>
        <w:jc w:val="both"/>
        <w:rPr>
          <w:rFonts w:ascii="Times New Roman" w:eastAsia="Bookman Old Style" w:hAnsi="Times New Roman" w:cs="Times New Roman"/>
          <w:bCs/>
          <w:sz w:val="24"/>
          <w:szCs w:val="24"/>
        </w:rPr>
      </w:pPr>
    </w:p>
    <w:p w14:paraId="1C787663" w14:textId="249ED5EC" w:rsidR="00E24E7F" w:rsidRDefault="002379D3"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The same is true for any vehicle as well. </w:t>
      </w:r>
      <w:r w:rsidR="001A1C0E">
        <w:rPr>
          <w:rFonts w:ascii="Times New Roman" w:eastAsia="Bookman Old Style" w:hAnsi="Times New Roman" w:cs="Times New Roman"/>
          <w:bCs/>
          <w:sz w:val="24"/>
          <w:szCs w:val="24"/>
        </w:rPr>
        <w:t>To</w:t>
      </w:r>
      <w:r>
        <w:rPr>
          <w:rFonts w:ascii="Times New Roman" w:eastAsia="Bookman Old Style" w:hAnsi="Times New Roman" w:cs="Times New Roman"/>
          <w:bCs/>
          <w:sz w:val="24"/>
          <w:szCs w:val="24"/>
        </w:rPr>
        <w:t xml:space="preserve"> teach a vehicle to drive on its own, it is essential for it to learn, understand and implement the traffic rules and the traffic signs. Without this trivial detail, this next step in the evolution of cars will just be a dream and nothing more than that. </w:t>
      </w:r>
    </w:p>
    <w:p w14:paraId="12A1B2C2" w14:textId="77777777" w:rsidR="001A1C0E" w:rsidRDefault="001A1C0E" w:rsidP="00350567">
      <w:pPr>
        <w:spacing w:line="360" w:lineRule="auto"/>
        <w:jc w:val="both"/>
        <w:rPr>
          <w:rFonts w:ascii="Times New Roman" w:eastAsia="Bookman Old Style" w:hAnsi="Times New Roman" w:cs="Times New Roman"/>
          <w:bCs/>
          <w:sz w:val="24"/>
          <w:szCs w:val="24"/>
        </w:rPr>
      </w:pPr>
    </w:p>
    <w:p w14:paraId="7E33DBB4" w14:textId="1476E852" w:rsidR="001A1C0E" w:rsidRDefault="001A1C0E"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Even with automated vehicles being out </w:t>
      </w:r>
      <w:r w:rsidR="00764548">
        <w:rPr>
          <w:rFonts w:ascii="Times New Roman" w:eastAsia="Bookman Old Style" w:hAnsi="Times New Roman" w:cs="Times New Roman"/>
          <w:bCs/>
          <w:sz w:val="24"/>
          <w:szCs w:val="24"/>
        </w:rPr>
        <w:t>on</w:t>
      </w:r>
      <w:r>
        <w:rPr>
          <w:rFonts w:ascii="Times New Roman" w:eastAsia="Bookman Old Style" w:hAnsi="Times New Roman" w:cs="Times New Roman"/>
          <w:bCs/>
          <w:sz w:val="24"/>
          <w:szCs w:val="24"/>
        </w:rPr>
        <w:t xml:space="preserve"> the market, there is always a scope of </w:t>
      </w:r>
      <w:r w:rsidR="00764548">
        <w:rPr>
          <w:rFonts w:ascii="Times New Roman" w:eastAsia="Bookman Old Style" w:hAnsi="Times New Roman" w:cs="Times New Roman"/>
          <w:bCs/>
          <w:sz w:val="24"/>
          <w:szCs w:val="24"/>
        </w:rPr>
        <w:t>improvement,</w:t>
      </w:r>
      <w:r>
        <w:rPr>
          <w:rFonts w:ascii="Times New Roman" w:eastAsia="Bookman Old Style" w:hAnsi="Times New Roman" w:cs="Times New Roman"/>
          <w:bCs/>
          <w:sz w:val="24"/>
          <w:szCs w:val="24"/>
        </w:rPr>
        <w:t xml:space="preserve"> and the classification can always be better.</w:t>
      </w:r>
    </w:p>
    <w:p w14:paraId="51DE83DE" w14:textId="6075CB11" w:rsidR="00350567" w:rsidRDefault="00350567" w:rsidP="00350567">
      <w:pPr>
        <w:spacing w:line="360" w:lineRule="auto"/>
        <w:jc w:val="both"/>
        <w:rPr>
          <w:rFonts w:ascii="Times New Roman" w:eastAsia="Bookman Old Style" w:hAnsi="Times New Roman" w:cs="Times New Roman"/>
          <w:bCs/>
          <w:sz w:val="24"/>
          <w:szCs w:val="24"/>
        </w:rPr>
      </w:pPr>
    </w:p>
    <w:p w14:paraId="21FC28D7" w14:textId="66830B1D" w:rsidR="00350567" w:rsidRPr="00946803" w:rsidRDefault="00946803" w:rsidP="00946803">
      <w:pPr>
        <w:pStyle w:val="ListParagraph"/>
        <w:numPr>
          <w:ilvl w:val="2"/>
          <w:numId w:val="2"/>
        </w:numPr>
        <w:spacing w:line="360" w:lineRule="auto"/>
        <w:rPr>
          <w:rFonts w:eastAsia="Bookman Old Style"/>
          <w:b/>
        </w:rPr>
      </w:pPr>
      <w:r w:rsidRPr="00946803">
        <w:rPr>
          <w:rFonts w:eastAsia="Bookman Old Style"/>
          <w:b/>
        </w:rPr>
        <w:t>The Extent</w:t>
      </w:r>
    </w:p>
    <w:p w14:paraId="4CB4D8C7" w14:textId="07889015" w:rsidR="00764548" w:rsidRDefault="00764548" w:rsidP="00946803">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The zeal of people who </w:t>
      </w:r>
      <w:proofErr w:type="gramStart"/>
      <w:r>
        <w:rPr>
          <w:rFonts w:ascii="Times New Roman" w:eastAsia="Bookman Old Style" w:hAnsi="Times New Roman" w:cs="Times New Roman"/>
          <w:bCs/>
          <w:sz w:val="24"/>
          <w:szCs w:val="24"/>
        </w:rPr>
        <w:t>are in</w:t>
      </w:r>
      <w:proofErr w:type="gramEnd"/>
      <w:r>
        <w:rPr>
          <w:rFonts w:ascii="Times New Roman" w:eastAsia="Bookman Old Style" w:hAnsi="Times New Roman" w:cs="Times New Roman"/>
          <w:bCs/>
          <w:sz w:val="24"/>
          <w:szCs w:val="24"/>
        </w:rPr>
        <w:t xml:space="preserve"> invested in achieving the automation of vehicles is so high that there is quiet a race amongst various companies out there to put up the best product and to provide the best service.</w:t>
      </w:r>
    </w:p>
    <w:p w14:paraId="77D973BC" w14:textId="77777777" w:rsidR="00764548" w:rsidRDefault="00764548" w:rsidP="00946803">
      <w:pPr>
        <w:spacing w:line="360" w:lineRule="auto"/>
        <w:jc w:val="both"/>
        <w:rPr>
          <w:rFonts w:ascii="Times New Roman" w:eastAsia="Bookman Old Style" w:hAnsi="Times New Roman" w:cs="Times New Roman"/>
          <w:bCs/>
          <w:sz w:val="24"/>
          <w:szCs w:val="24"/>
        </w:rPr>
      </w:pPr>
    </w:p>
    <w:p w14:paraId="04C3D852" w14:textId="165B82E3" w:rsidR="00764548" w:rsidRPr="0075618A" w:rsidRDefault="00764548" w:rsidP="00946803">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All this can be easily understood by the following </w:t>
      </w:r>
      <w:proofErr w:type="gramStart"/>
      <w:r>
        <w:rPr>
          <w:rFonts w:ascii="Times New Roman" w:eastAsia="Bookman Old Style" w:hAnsi="Times New Roman" w:cs="Times New Roman"/>
          <w:bCs/>
          <w:sz w:val="24"/>
          <w:szCs w:val="24"/>
        </w:rPr>
        <w:t>data :</w:t>
      </w:r>
      <w:proofErr w:type="gramEnd"/>
      <w:r>
        <w:rPr>
          <w:rFonts w:ascii="Times New Roman" w:eastAsia="Bookman Old Style" w:hAnsi="Times New Roman" w:cs="Times New Roman"/>
          <w:bCs/>
          <w:sz w:val="24"/>
          <w:szCs w:val="24"/>
        </w:rPr>
        <w:t>-</w:t>
      </w:r>
    </w:p>
    <w:p w14:paraId="44300457" w14:textId="012368E8" w:rsidR="00946803" w:rsidRDefault="00946803" w:rsidP="00946803">
      <w:pPr>
        <w:spacing w:line="360" w:lineRule="auto"/>
        <w:jc w:val="both"/>
        <w:rPr>
          <w:rFonts w:eastAsia="Bookman Old Style"/>
          <w:bCs/>
        </w:rPr>
      </w:pPr>
    </w:p>
    <w:p w14:paraId="467C43F4" w14:textId="4BE754A1" w:rsidR="00946803" w:rsidRPr="0075618A" w:rsidRDefault="00946803" w:rsidP="0075618A">
      <w:pPr>
        <w:spacing w:line="360" w:lineRule="auto"/>
        <w:rPr>
          <w:rFonts w:eastAsia="Bookman Old Style"/>
        </w:rPr>
      </w:pPr>
    </w:p>
    <w:p w14:paraId="639A0B89" w14:textId="27B961F6" w:rsidR="00946803" w:rsidRDefault="00946803" w:rsidP="00946803">
      <w:pPr>
        <w:spacing w:line="360" w:lineRule="auto"/>
        <w:jc w:val="both"/>
        <w:rPr>
          <w:rFonts w:eastAsia="Bookman Old Style"/>
          <w:bCs/>
        </w:rPr>
      </w:pPr>
    </w:p>
    <w:p w14:paraId="0DEFD005" w14:textId="74A1DDAE" w:rsidR="00946803" w:rsidRDefault="00946803" w:rsidP="00946803">
      <w:pPr>
        <w:spacing w:line="360" w:lineRule="auto"/>
        <w:jc w:val="both"/>
        <w:rPr>
          <w:rFonts w:eastAsia="Bookman Old Style"/>
          <w:bCs/>
        </w:rPr>
      </w:pPr>
    </w:p>
    <w:p w14:paraId="00C250BB" w14:textId="77777777" w:rsidR="000C0C34" w:rsidRDefault="000C0C34" w:rsidP="00946803">
      <w:pPr>
        <w:spacing w:line="360" w:lineRule="auto"/>
        <w:jc w:val="both"/>
        <w:rPr>
          <w:rFonts w:eastAsia="Bookman Old Style"/>
          <w:bCs/>
        </w:rPr>
      </w:pPr>
    </w:p>
    <w:p w14:paraId="2425A9BF" w14:textId="1C836D48" w:rsidR="00946803" w:rsidRDefault="00764548" w:rsidP="00946803">
      <w:pPr>
        <w:spacing w:line="360" w:lineRule="auto"/>
        <w:jc w:val="both"/>
        <w:rPr>
          <w:rFonts w:eastAsia="Bookman Old Style"/>
          <w:bCs/>
        </w:rPr>
      </w:pPr>
      <w:r>
        <w:rPr>
          <w:noProof/>
        </w:rPr>
        <w:lastRenderedPageBreak/>
        <w:drawing>
          <wp:inline distT="0" distB="0" distL="0" distR="0" wp14:anchorId="3AE390FA" wp14:editId="103D4DDD">
            <wp:extent cx="5504815" cy="3648075"/>
            <wp:effectExtent l="0" t="0" r="635" b="9525"/>
            <wp:docPr id="163154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815" cy="3648075"/>
                    </a:xfrm>
                    <a:prstGeom prst="rect">
                      <a:avLst/>
                    </a:prstGeom>
                    <a:noFill/>
                    <a:ln>
                      <a:noFill/>
                    </a:ln>
                  </pic:spPr>
                </pic:pic>
              </a:graphicData>
            </a:graphic>
          </wp:inline>
        </w:drawing>
      </w:r>
    </w:p>
    <w:p w14:paraId="23C587B4" w14:textId="2FF3CE63" w:rsidR="000C0C34" w:rsidRDefault="000C0C34" w:rsidP="000C0C34">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 xml:space="preserve">Fig. 1.1 </w:t>
      </w:r>
      <w:r w:rsidR="00764548">
        <w:rPr>
          <w:rFonts w:ascii="Times New Roman" w:eastAsia="Bookman Old Style" w:hAnsi="Times New Roman" w:cs="Times New Roman"/>
          <w:b/>
          <w:sz w:val="20"/>
          <w:szCs w:val="20"/>
        </w:rPr>
        <w:t xml:space="preserve">A graph representing the race between companies to achieve self-driving </w:t>
      </w:r>
      <w:proofErr w:type="gramStart"/>
      <w:r w:rsidR="00764548">
        <w:rPr>
          <w:rFonts w:ascii="Times New Roman" w:eastAsia="Bookman Old Style" w:hAnsi="Times New Roman" w:cs="Times New Roman"/>
          <w:b/>
          <w:sz w:val="20"/>
          <w:szCs w:val="20"/>
        </w:rPr>
        <w:t>cars</w:t>
      </w:r>
      <w:proofErr w:type="gramEnd"/>
    </w:p>
    <w:p w14:paraId="69B8F2FB" w14:textId="77777777" w:rsidR="00F01B91" w:rsidRDefault="00F01B91" w:rsidP="000C0C34">
      <w:pPr>
        <w:spacing w:line="360" w:lineRule="auto"/>
        <w:jc w:val="center"/>
        <w:rPr>
          <w:rFonts w:ascii="Times New Roman" w:eastAsia="Bookman Old Style" w:hAnsi="Times New Roman" w:cs="Times New Roman"/>
          <w:b/>
          <w:sz w:val="20"/>
          <w:szCs w:val="20"/>
        </w:rPr>
      </w:pPr>
    </w:p>
    <w:p w14:paraId="560D7F22" w14:textId="5ED32200" w:rsidR="00F01B91" w:rsidRDefault="00F01B91" w:rsidP="000C0C34">
      <w:pPr>
        <w:spacing w:line="360" w:lineRule="auto"/>
        <w:jc w:val="center"/>
        <w:rPr>
          <w:rFonts w:ascii="Times New Roman" w:eastAsia="Bookman Old Style" w:hAnsi="Times New Roman" w:cs="Times New Roman"/>
          <w:b/>
          <w:sz w:val="20"/>
          <w:szCs w:val="20"/>
        </w:rPr>
      </w:pPr>
    </w:p>
    <w:p w14:paraId="64CC545B" w14:textId="3D083434" w:rsidR="00F01B91" w:rsidRDefault="00764548" w:rsidP="00F01B91">
      <w:pPr>
        <w:spacing w:line="360" w:lineRule="auto"/>
        <w:rPr>
          <w:rFonts w:ascii="Times New Roman" w:eastAsia="Bookman Old Style" w:hAnsi="Times New Roman" w:cs="Times New Roman"/>
          <w:bCs/>
          <w:sz w:val="20"/>
          <w:szCs w:val="20"/>
        </w:rPr>
      </w:pPr>
      <w:r>
        <w:rPr>
          <w:noProof/>
        </w:rPr>
        <w:drawing>
          <wp:inline distT="0" distB="0" distL="0" distR="0" wp14:anchorId="634A742F" wp14:editId="5098DC88">
            <wp:extent cx="5504815" cy="4259580"/>
            <wp:effectExtent l="0" t="0" r="635" b="7620"/>
            <wp:docPr id="1504664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815" cy="4259580"/>
                    </a:xfrm>
                    <a:prstGeom prst="rect">
                      <a:avLst/>
                    </a:prstGeom>
                    <a:noFill/>
                    <a:ln>
                      <a:noFill/>
                    </a:ln>
                  </pic:spPr>
                </pic:pic>
              </a:graphicData>
            </a:graphic>
          </wp:inline>
        </w:drawing>
      </w:r>
    </w:p>
    <w:p w14:paraId="1AB8321F" w14:textId="7E53D95A"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 xml:space="preserve">Fig. 1.2 </w:t>
      </w:r>
      <w:r w:rsidR="00764548">
        <w:rPr>
          <w:rFonts w:ascii="Times New Roman" w:eastAsia="Bookman Old Style" w:hAnsi="Times New Roman" w:cs="Times New Roman"/>
          <w:b/>
          <w:sz w:val="20"/>
          <w:szCs w:val="20"/>
        </w:rPr>
        <w:t>Ongoing tests for self-driving cars by different companies</w:t>
      </w:r>
    </w:p>
    <w:p w14:paraId="4C3F27A6" w14:textId="2DE0E7B1" w:rsidR="00F01B91" w:rsidRDefault="00F01B91" w:rsidP="00764548">
      <w:pPr>
        <w:spacing w:line="360" w:lineRule="auto"/>
        <w:rPr>
          <w:rFonts w:ascii="Times New Roman" w:eastAsia="Bookman Old Style" w:hAnsi="Times New Roman" w:cs="Times New Roman"/>
          <w:b/>
          <w:sz w:val="20"/>
          <w:szCs w:val="20"/>
        </w:rPr>
      </w:pPr>
    </w:p>
    <w:p w14:paraId="282549B8" w14:textId="5B700E46" w:rsidR="00F01B91" w:rsidRPr="00F01B91" w:rsidRDefault="00F01B91" w:rsidP="00F01B91">
      <w:pPr>
        <w:pStyle w:val="ListParagraph"/>
        <w:numPr>
          <w:ilvl w:val="1"/>
          <w:numId w:val="2"/>
        </w:numPr>
        <w:spacing w:line="360" w:lineRule="auto"/>
        <w:rPr>
          <w:rFonts w:eastAsia="Bookman Old Style"/>
          <w:b/>
          <w:sz w:val="28"/>
          <w:szCs w:val="28"/>
        </w:rPr>
      </w:pPr>
      <w:r w:rsidRPr="00F01B91">
        <w:rPr>
          <w:rFonts w:eastAsia="Bookman Old Style"/>
          <w:b/>
          <w:sz w:val="28"/>
          <w:szCs w:val="28"/>
        </w:rPr>
        <w:lastRenderedPageBreak/>
        <w:t>The Need of a Solution</w:t>
      </w:r>
    </w:p>
    <w:p w14:paraId="525A112B" w14:textId="5153B344" w:rsidR="00F01B91" w:rsidRDefault="00764548" w:rsidP="00F01B91">
      <w:pPr>
        <w:spacing w:line="360" w:lineRule="auto"/>
        <w:rPr>
          <w:rFonts w:ascii="Times New Roman" w:eastAsia="Bookman Old Style" w:hAnsi="Times New Roman" w:cs="Times New Roman"/>
          <w:bCs/>
          <w:sz w:val="24"/>
          <w:szCs w:val="24"/>
        </w:rPr>
      </w:pPr>
      <w:proofErr w:type="gramStart"/>
      <w:r>
        <w:rPr>
          <w:rFonts w:ascii="Times New Roman" w:eastAsia="Bookman Old Style" w:hAnsi="Times New Roman" w:cs="Times New Roman"/>
          <w:bCs/>
          <w:sz w:val="24"/>
          <w:szCs w:val="24"/>
        </w:rPr>
        <w:t>In order to</w:t>
      </w:r>
      <w:proofErr w:type="gramEnd"/>
      <w:r>
        <w:rPr>
          <w:rFonts w:ascii="Times New Roman" w:eastAsia="Bookman Old Style" w:hAnsi="Times New Roman" w:cs="Times New Roman"/>
          <w:bCs/>
          <w:sz w:val="24"/>
          <w:szCs w:val="24"/>
        </w:rPr>
        <w:t xml:space="preserve"> reach level 5 </w:t>
      </w:r>
      <w:r w:rsidR="00A05C3B">
        <w:rPr>
          <w:rFonts w:ascii="Times New Roman" w:eastAsia="Bookman Old Style" w:hAnsi="Times New Roman" w:cs="Times New Roman"/>
          <w:bCs/>
          <w:sz w:val="24"/>
          <w:szCs w:val="24"/>
        </w:rPr>
        <w:t>Auto</w:t>
      </w:r>
      <w:r w:rsidR="000124DF">
        <w:rPr>
          <w:rFonts w:ascii="Times New Roman" w:eastAsia="Bookman Old Style" w:hAnsi="Times New Roman" w:cs="Times New Roman"/>
          <w:bCs/>
          <w:sz w:val="24"/>
          <w:szCs w:val="24"/>
        </w:rPr>
        <w:t>mation</w:t>
      </w:r>
      <w:r w:rsidR="00A05C3B">
        <w:rPr>
          <w:rFonts w:ascii="Times New Roman" w:eastAsia="Bookman Old Style" w:hAnsi="Times New Roman" w:cs="Times New Roman"/>
          <w:bCs/>
          <w:sz w:val="24"/>
          <w:szCs w:val="24"/>
        </w:rPr>
        <w:t>, a vehicle needs to clearly understand and classify amongst different traffic signs, and it is the most trivial but the most essential detail for the same.</w:t>
      </w:r>
    </w:p>
    <w:p w14:paraId="13C44A38" w14:textId="77777777" w:rsidR="00A05C3B" w:rsidRDefault="00A05C3B" w:rsidP="00F01B91">
      <w:pPr>
        <w:spacing w:line="360" w:lineRule="auto"/>
        <w:rPr>
          <w:rFonts w:ascii="Times New Roman" w:eastAsia="Bookman Old Style" w:hAnsi="Times New Roman" w:cs="Times New Roman"/>
          <w:bCs/>
          <w:sz w:val="24"/>
          <w:szCs w:val="24"/>
        </w:rPr>
      </w:pPr>
    </w:p>
    <w:p w14:paraId="3D07B089" w14:textId="3DA11422" w:rsidR="00A05C3B" w:rsidRDefault="00A05C3B" w:rsidP="00F01B91">
      <w:pPr>
        <w:spacing w:line="360" w:lineRule="auto"/>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This is where the need for this project arises.</w:t>
      </w:r>
    </w:p>
    <w:p w14:paraId="7F015C92" w14:textId="77777777" w:rsidR="00A05C3B" w:rsidRDefault="00A05C3B" w:rsidP="00AF62DB">
      <w:pPr>
        <w:spacing w:line="360" w:lineRule="auto"/>
        <w:jc w:val="both"/>
        <w:rPr>
          <w:rFonts w:ascii="Times New Roman" w:eastAsia="Bookman Old Style" w:hAnsi="Times New Roman" w:cs="Times New Roman"/>
          <w:bCs/>
          <w:sz w:val="24"/>
          <w:szCs w:val="24"/>
        </w:rPr>
      </w:pPr>
    </w:p>
    <w:p w14:paraId="426500AD" w14:textId="571C9808" w:rsidR="00F01B91" w:rsidRDefault="00F01B91"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Cs/>
          <w:sz w:val="24"/>
          <w:szCs w:val="24"/>
        </w:rPr>
        <w:br w:type="page"/>
      </w:r>
      <w:r>
        <w:rPr>
          <w:rFonts w:ascii="Times New Roman" w:eastAsia="Bookman Old Style" w:hAnsi="Times New Roman" w:cs="Times New Roman"/>
          <w:b/>
          <w:sz w:val="32"/>
          <w:szCs w:val="32"/>
        </w:rPr>
        <w:lastRenderedPageBreak/>
        <w:t>Chapter II</w:t>
      </w:r>
    </w:p>
    <w:p w14:paraId="746E0F4B" w14:textId="6CB5066D" w:rsidR="00F01B91" w:rsidRDefault="00F01B91"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Literature Survey</w:t>
      </w:r>
    </w:p>
    <w:p w14:paraId="77C46826" w14:textId="55FABB26" w:rsidR="00F01B91" w:rsidRDefault="00F01B91" w:rsidP="00704642">
      <w:pPr>
        <w:spacing w:line="360" w:lineRule="auto"/>
        <w:jc w:val="both"/>
        <w:rPr>
          <w:rFonts w:ascii="Times New Roman" w:eastAsia="Bookman Old Style" w:hAnsi="Times New Roman" w:cs="Times New Roman"/>
          <w:b/>
          <w:sz w:val="36"/>
          <w:szCs w:val="36"/>
        </w:rPr>
      </w:pPr>
    </w:p>
    <w:p w14:paraId="0EEA71BB" w14:textId="7EB57BAB" w:rsidR="005A2F9D" w:rsidRPr="005A2F9D" w:rsidRDefault="005A2F9D" w:rsidP="00704642">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2.1 First Survey</w:t>
      </w:r>
    </w:p>
    <w:p w14:paraId="6D294F0F" w14:textId="1CC98ADB" w:rsidR="00704642" w:rsidRDefault="00A15909" w:rsidP="00704642">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They</w:t>
      </w:r>
      <w:r w:rsidRPr="00A15909">
        <w:rPr>
          <w:rFonts w:ascii="Times New Roman" w:eastAsia="Bookman Old Style" w:hAnsi="Times New Roman" w:cs="Times New Roman"/>
          <w:bCs/>
          <w:sz w:val="24"/>
          <w:szCs w:val="24"/>
        </w:rPr>
        <w:t xml:space="preserve"> created a quick CNN implementation using graphics processing units (GPUs) to quickly test the categorization performance of various architectures. </w:t>
      </w:r>
      <w:r>
        <w:rPr>
          <w:rFonts w:ascii="Times New Roman" w:eastAsia="Bookman Old Style" w:hAnsi="Times New Roman" w:cs="Times New Roman"/>
          <w:bCs/>
          <w:sz w:val="24"/>
          <w:szCs w:val="24"/>
        </w:rPr>
        <w:t>Their</w:t>
      </w:r>
      <w:r w:rsidRPr="00A15909">
        <w:rPr>
          <w:rFonts w:ascii="Times New Roman" w:eastAsia="Bookman Old Style" w:hAnsi="Times New Roman" w:cs="Times New Roman"/>
          <w:bCs/>
          <w:sz w:val="24"/>
          <w:szCs w:val="24"/>
        </w:rPr>
        <w:t xml:space="preserve"> implementation of CNN is flexible and fully online (i.e., weight updates after each image), in contrast to earlier GPU-based CNN implementations that were hardcoded to satisfy GPU hardware limits. The most recent GPUs are not being fully utilized by other flexible implementations. Large CNNs may now be trained in days as opposed to months, enabling research into the effects of different structural factors through extensive parameter exploration and error analysis across numerous experiments</w:t>
      </w:r>
      <w:r w:rsidR="00704642" w:rsidRPr="00704642">
        <w:rPr>
          <w:rFonts w:ascii="Times New Roman" w:eastAsia="Bookman Old Style" w:hAnsi="Times New Roman" w:cs="Times New Roman"/>
          <w:bCs/>
          <w:sz w:val="24"/>
          <w:szCs w:val="24"/>
        </w:rPr>
        <w:t>.</w:t>
      </w:r>
      <w:r w:rsidR="00CD02CE">
        <w:rPr>
          <w:rFonts w:ascii="Times New Roman" w:eastAsia="Bookman Old Style" w:hAnsi="Times New Roman" w:cs="Times New Roman"/>
          <w:bCs/>
          <w:sz w:val="24"/>
          <w:szCs w:val="24"/>
        </w:rPr>
        <w:t>[1]</w:t>
      </w:r>
    </w:p>
    <w:p w14:paraId="2FD70028" w14:textId="77777777" w:rsidR="00704642" w:rsidRDefault="00704642" w:rsidP="00704642">
      <w:pPr>
        <w:spacing w:line="360" w:lineRule="auto"/>
        <w:jc w:val="both"/>
        <w:rPr>
          <w:rFonts w:ascii="Times New Roman" w:eastAsia="Bookman Old Style" w:hAnsi="Times New Roman" w:cs="Times New Roman"/>
          <w:bCs/>
          <w:sz w:val="24"/>
          <w:szCs w:val="24"/>
        </w:rPr>
      </w:pPr>
    </w:p>
    <w:p w14:paraId="725BC73E" w14:textId="1C096EAF" w:rsidR="005A2F9D" w:rsidRDefault="00A15909" w:rsidP="00CD02CE">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They</w:t>
      </w:r>
      <w:r w:rsidRPr="00A15909">
        <w:rPr>
          <w:rFonts w:ascii="Times New Roman" w:eastAsia="Bookman Old Style" w:hAnsi="Times New Roman" w:cs="Times New Roman"/>
          <w:bCs/>
          <w:sz w:val="24"/>
          <w:szCs w:val="24"/>
        </w:rPr>
        <w:t xml:space="preserve"> provide</w:t>
      </w:r>
      <w:r>
        <w:rPr>
          <w:rFonts w:ascii="Times New Roman" w:eastAsia="Bookman Old Style" w:hAnsi="Times New Roman" w:cs="Times New Roman"/>
          <w:bCs/>
          <w:sz w:val="24"/>
          <w:szCs w:val="24"/>
        </w:rPr>
        <w:t>d</w:t>
      </w:r>
      <w:r w:rsidRPr="00A15909">
        <w:rPr>
          <w:rFonts w:ascii="Times New Roman" w:eastAsia="Bookman Old Style" w:hAnsi="Times New Roman" w:cs="Times New Roman"/>
          <w:bCs/>
          <w:sz w:val="24"/>
          <w:szCs w:val="24"/>
        </w:rPr>
        <w:t xml:space="preserve"> the findings from the 43-class single-image classification benchmark for the recognition of German traffic signs. </w:t>
      </w:r>
      <w:r>
        <w:rPr>
          <w:rFonts w:ascii="Times New Roman" w:eastAsia="Bookman Old Style" w:hAnsi="Times New Roman" w:cs="Times New Roman"/>
          <w:bCs/>
          <w:sz w:val="24"/>
          <w:szCs w:val="24"/>
        </w:rPr>
        <w:t>They</w:t>
      </w:r>
      <w:r w:rsidRPr="00A15909">
        <w:rPr>
          <w:rFonts w:ascii="Times New Roman" w:eastAsia="Bookman Old Style" w:hAnsi="Times New Roman" w:cs="Times New Roman"/>
          <w:bCs/>
          <w:sz w:val="24"/>
          <w:szCs w:val="24"/>
        </w:rPr>
        <w:t xml:space="preserve"> first provide</w:t>
      </w:r>
      <w:r>
        <w:rPr>
          <w:rFonts w:ascii="Times New Roman" w:eastAsia="Bookman Old Style" w:hAnsi="Times New Roman" w:cs="Times New Roman"/>
          <w:bCs/>
          <w:sz w:val="24"/>
          <w:szCs w:val="24"/>
        </w:rPr>
        <w:t>d</w:t>
      </w:r>
      <w:r w:rsidRPr="00A15909">
        <w:rPr>
          <w:rFonts w:ascii="Times New Roman" w:eastAsia="Bookman Old Style" w:hAnsi="Times New Roman" w:cs="Times New Roman"/>
          <w:bCs/>
          <w:sz w:val="24"/>
          <w:szCs w:val="24"/>
        </w:rPr>
        <w:t xml:space="preserve"> a quick overview of </w:t>
      </w:r>
      <w:r>
        <w:rPr>
          <w:rFonts w:ascii="Times New Roman" w:eastAsia="Bookman Old Style" w:hAnsi="Times New Roman" w:cs="Times New Roman"/>
          <w:bCs/>
          <w:sz w:val="24"/>
          <w:szCs w:val="24"/>
        </w:rPr>
        <w:t>their</w:t>
      </w:r>
      <w:r w:rsidRPr="00A15909">
        <w:rPr>
          <w:rFonts w:ascii="Times New Roman" w:eastAsia="Bookman Old Style" w:hAnsi="Times New Roman" w:cs="Times New Roman"/>
          <w:bCs/>
          <w:sz w:val="24"/>
          <w:szCs w:val="24"/>
        </w:rPr>
        <w:t xml:space="preserve"> CNN</w:t>
      </w:r>
      <w:r>
        <w:rPr>
          <w:rFonts w:ascii="Times New Roman" w:eastAsia="Bookman Old Style" w:hAnsi="Times New Roman" w:cs="Times New Roman"/>
          <w:bCs/>
          <w:sz w:val="24"/>
          <w:szCs w:val="24"/>
        </w:rPr>
        <w:t xml:space="preserve"> model</w:t>
      </w:r>
      <w:r w:rsidRPr="00A15909">
        <w:rPr>
          <w:rFonts w:ascii="Times New Roman" w:eastAsia="Bookman Old Style" w:hAnsi="Times New Roman" w:cs="Times New Roman"/>
          <w:bCs/>
          <w:sz w:val="24"/>
          <w:szCs w:val="24"/>
        </w:rPr>
        <w:t xml:space="preserve">, followed by a description of the development of the training set and data preprocessing. </w:t>
      </w:r>
      <w:r>
        <w:rPr>
          <w:rFonts w:ascii="Times New Roman" w:eastAsia="Bookman Old Style" w:hAnsi="Times New Roman" w:cs="Times New Roman"/>
          <w:bCs/>
          <w:sz w:val="24"/>
          <w:szCs w:val="24"/>
        </w:rPr>
        <w:t>They</w:t>
      </w:r>
      <w:r w:rsidRPr="00A15909">
        <w:rPr>
          <w:rFonts w:ascii="Times New Roman" w:eastAsia="Bookman Old Style" w:hAnsi="Times New Roman" w:cs="Times New Roman"/>
          <w:bCs/>
          <w:sz w:val="24"/>
          <w:szCs w:val="24"/>
        </w:rPr>
        <w:t xml:space="preserve"> conclude</w:t>
      </w:r>
      <w:r>
        <w:rPr>
          <w:rFonts w:ascii="Times New Roman" w:eastAsia="Bookman Old Style" w:hAnsi="Times New Roman" w:cs="Times New Roman"/>
          <w:bCs/>
          <w:sz w:val="24"/>
          <w:szCs w:val="24"/>
        </w:rPr>
        <w:t>d</w:t>
      </w:r>
      <w:r w:rsidRPr="00A15909">
        <w:rPr>
          <w:rFonts w:ascii="Times New Roman" w:eastAsia="Bookman Old Style" w:hAnsi="Times New Roman" w:cs="Times New Roman"/>
          <w:bCs/>
          <w:sz w:val="24"/>
          <w:szCs w:val="24"/>
        </w:rPr>
        <w:t xml:space="preserve"> by presenting experimental findings that demonstrate how improving recognition performance by combining a CNN trained on raw pixels with an MLP trained on common feature descriptors</w:t>
      </w:r>
      <w:r w:rsidR="00704642" w:rsidRPr="00704642">
        <w:rPr>
          <w:rFonts w:ascii="Times New Roman" w:eastAsia="Bookman Old Style" w:hAnsi="Times New Roman" w:cs="Times New Roman"/>
          <w:bCs/>
          <w:sz w:val="24"/>
          <w:szCs w:val="24"/>
        </w:rPr>
        <w:t>.</w:t>
      </w:r>
      <w:r w:rsidR="00CD02CE">
        <w:rPr>
          <w:rFonts w:ascii="Times New Roman" w:eastAsia="Bookman Old Style" w:hAnsi="Times New Roman" w:cs="Times New Roman"/>
          <w:bCs/>
          <w:sz w:val="24"/>
          <w:szCs w:val="24"/>
        </w:rPr>
        <w:t>[1]</w:t>
      </w:r>
    </w:p>
    <w:p w14:paraId="1F4A0710" w14:textId="77777777" w:rsidR="00D7768A" w:rsidRDefault="00D7768A" w:rsidP="00CD02CE">
      <w:pPr>
        <w:spacing w:line="360" w:lineRule="auto"/>
        <w:jc w:val="both"/>
        <w:rPr>
          <w:rFonts w:ascii="Times New Roman" w:eastAsia="Bookman Old Style" w:hAnsi="Times New Roman" w:cs="Times New Roman"/>
          <w:bCs/>
          <w:sz w:val="24"/>
          <w:szCs w:val="24"/>
        </w:rPr>
      </w:pPr>
    </w:p>
    <w:p w14:paraId="448B85A9" w14:textId="2B0D8942" w:rsidR="005A2F9D" w:rsidRDefault="00D7768A" w:rsidP="00CD02CE">
      <w:pPr>
        <w:spacing w:line="360" w:lineRule="auto"/>
        <w:jc w:val="both"/>
        <w:rPr>
          <w:rFonts w:ascii="Times New Roman" w:eastAsia="Bookman Old Style" w:hAnsi="Times New Roman" w:cs="Times New Roman"/>
          <w:bCs/>
          <w:sz w:val="24"/>
          <w:szCs w:val="24"/>
        </w:rPr>
      </w:pPr>
      <w:r w:rsidRPr="00D7768A">
        <w:rPr>
          <w:rFonts w:ascii="Times New Roman" w:eastAsia="Bookman Old Style" w:hAnsi="Times New Roman" w:cs="Times New Roman"/>
          <w:bCs/>
          <w:sz w:val="24"/>
          <w:szCs w:val="24"/>
        </w:rPr>
        <w:t xml:space="preserve">They describe the method that defeated human recognition rates of 98.98% to win the preliminary round of the German traffic sign </w:t>
      </w:r>
      <w:r w:rsidR="009005D5" w:rsidRPr="00D7768A">
        <w:rPr>
          <w:rFonts w:ascii="Times New Roman" w:eastAsia="Bookman Old Style" w:hAnsi="Times New Roman" w:cs="Times New Roman"/>
          <w:bCs/>
          <w:sz w:val="24"/>
          <w:szCs w:val="24"/>
        </w:rPr>
        <w:t>benchmark. They</w:t>
      </w:r>
      <w:r w:rsidRPr="00D7768A">
        <w:rPr>
          <w:rFonts w:ascii="Times New Roman" w:eastAsia="Bookman Old Style" w:hAnsi="Times New Roman" w:cs="Times New Roman"/>
          <w:bCs/>
          <w:sz w:val="24"/>
          <w:szCs w:val="24"/>
        </w:rPr>
        <w:t xml:space="preserve"> train</w:t>
      </w:r>
      <w:r w:rsidR="009005D5">
        <w:rPr>
          <w:rFonts w:ascii="Times New Roman" w:eastAsia="Bookman Old Style" w:hAnsi="Times New Roman" w:cs="Times New Roman"/>
          <w:bCs/>
          <w:sz w:val="24"/>
          <w:szCs w:val="24"/>
        </w:rPr>
        <w:t>ed</w:t>
      </w:r>
      <w:r w:rsidRPr="00D7768A">
        <w:rPr>
          <w:rFonts w:ascii="Times New Roman" w:eastAsia="Bookman Old Style" w:hAnsi="Times New Roman" w:cs="Times New Roman"/>
          <w:bCs/>
          <w:sz w:val="24"/>
          <w:szCs w:val="24"/>
        </w:rPr>
        <w:t xml:space="preserve"> the nets further to achieve an even higher identification rate of 99.15%.[1]</w:t>
      </w:r>
    </w:p>
    <w:p w14:paraId="3F947C18" w14:textId="77777777" w:rsidR="00D7768A" w:rsidRDefault="00D7768A" w:rsidP="00CD02CE">
      <w:pPr>
        <w:spacing w:line="360" w:lineRule="auto"/>
        <w:jc w:val="both"/>
        <w:rPr>
          <w:rFonts w:ascii="Times New Roman" w:eastAsia="Bookman Old Style" w:hAnsi="Times New Roman" w:cs="Times New Roman"/>
          <w:bCs/>
          <w:sz w:val="24"/>
          <w:szCs w:val="24"/>
        </w:rPr>
      </w:pPr>
    </w:p>
    <w:p w14:paraId="0399E78E" w14:textId="3F066A4A" w:rsidR="00CD02CE" w:rsidRPr="005A2F9D" w:rsidRDefault="005A2F9D" w:rsidP="005A2F9D">
      <w:pPr>
        <w:spacing w:line="360" w:lineRule="auto"/>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2.2 Second Survey</w:t>
      </w:r>
    </w:p>
    <w:p w14:paraId="0875D9FE" w14:textId="293B37DD" w:rsidR="005A2F9D" w:rsidRDefault="009005D5" w:rsidP="005A2F9D">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They</w:t>
      </w:r>
      <w:r w:rsidRPr="009005D5">
        <w:rPr>
          <w:rFonts w:ascii="Times New Roman" w:eastAsia="Bookman Old Style" w:hAnsi="Times New Roman" w:cs="Times New Roman"/>
          <w:bCs/>
          <w:sz w:val="24"/>
          <w:szCs w:val="24"/>
        </w:rPr>
        <w:t xml:space="preserve"> classify 43 different types of traffic signs using K-d trees and Random Forests. On images from the German Traffic Sign Benchmark data set, these two tree classifiers’ performances are assessed using various size HOG descriptors and Distance Transforms. The outcomes demonstrate that the HOG descriptor's tighter spatial binding produces superior outcomes. With HOG descriptors, the K-d tree produces a classification result of 92.9%, while with distance transforms, it achieves a result of 67%. The findings are improved to 97.2% and 81.8%, respectively, by the Random Forests</w:t>
      </w:r>
      <w:r w:rsidR="00CD02CE" w:rsidRPr="00CD02CE">
        <w:rPr>
          <w:rFonts w:ascii="Times New Roman" w:eastAsia="Bookman Old Style" w:hAnsi="Times New Roman" w:cs="Times New Roman"/>
          <w:bCs/>
          <w:sz w:val="24"/>
          <w:szCs w:val="24"/>
        </w:rPr>
        <w:t>.</w:t>
      </w:r>
      <w:r w:rsidR="00CD02CE">
        <w:rPr>
          <w:rFonts w:ascii="Times New Roman" w:eastAsia="Bookman Old Style" w:hAnsi="Times New Roman" w:cs="Times New Roman"/>
          <w:bCs/>
          <w:sz w:val="24"/>
          <w:szCs w:val="24"/>
        </w:rPr>
        <w:t>[2]</w:t>
      </w:r>
    </w:p>
    <w:p w14:paraId="1A300870" w14:textId="3FC06E6E" w:rsidR="005A2F9D" w:rsidRDefault="005A2F9D" w:rsidP="005A2F9D">
      <w:pPr>
        <w:spacing w:line="360" w:lineRule="auto"/>
        <w:jc w:val="both"/>
        <w:rPr>
          <w:rFonts w:ascii="Times New Roman" w:eastAsia="Bookman Old Style" w:hAnsi="Times New Roman" w:cs="Times New Roman"/>
          <w:bCs/>
          <w:sz w:val="24"/>
          <w:szCs w:val="24"/>
        </w:rPr>
      </w:pPr>
    </w:p>
    <w:p w14:paraId="10381845" w14:textId="5E9ED91D" w:rsidR="00BE507A" w:rsidRDefault="009005D5" w:rsidP="00BE507A">
      <w:pPr>
        <w:spacing w:line="360" w:lineRule="auto"/>
        <w:jc w:val="both"/>
        <w:rPr>
          <w:rFonts w:ascii="Times New Roman" w:eastAsia="Bookman Old Style" w:hAnsi="Times New Roman" w:cs="Times New Roman"/>
          <w:bCs/>
          <w:sz w:val="24"/>
          <w:szCs w:val="24"/>
        </w:rPr>
      </w:pPr>
      <w:r w:rsidRPr="009005D5">
        <w:rPr>
          <w:rFonts w:ascii="Times New Roman" w:eastAsia="Bookman Old Style" w:hAnsi="Times New Roman" w:cs="Times New Roman"/>
          <w:bCs/>
          <w:sz w:val="24"/>
          <w:szCs w:val="24"/>
        </w:rPr>
        <w:lastRenderedPageBreak/>
        <w:t>Because the variables were chosen at random, the Random Forests are less susceptible to changes in the backdrop than the K-d trees. This is demonstrated by comparing photos with and without a 10% border around the traffic sign when computing HOG descriptors. When the border is removed, the K-d tree's performance improves by up to 20%, whereas the Random Forests' performance is unaffected by changes in the background. K-d trees have the benefit of being quicker to build, query, and update than Random Forests. Since they are made up of a single tree rather than an ensemble, they also use less memory</w:t>
      </w:r>
      <w:r w:rsidR="00BE507A" w:rsidRPr="00BE507A">
        <w:rPr>
          <w:rFonts w:ascii="Times New Roman" w:eastAsia="Bookman Old Style" w:hAnsi="Times New Roman" w:cs="Times New Roman"/>
          <w:bCs/>
          <w:sz w:val="24"/>
          <w:szCs w:val="24"/>
        </w:rPr>
        <w:t>.</w:t>
      </w:r>
      <w:r w:rsidR="00BE507A">
        <w:rPr>
          <w:rFonts w:ascii="Times New Roman" w:eastAsia="Bookman Old Style" w:hAnsi="Times New Roman" w:cs="Times New Roman"/>
          <w:bCs/>
          <w:sz w:val="24"/>
          <w:szCs w:val="24"/>
        </w:rPr>
        <w:t>[2]</w:t>
      </w:r>
    </w:p>
    <w:p w14:paraId="295035F1" w14:textId="537F0482" w:rsidR="005A2F9D" w:rsidRDefault="005A2F9D" w:rsidP="005A2F9D">
      <w:pPr>
        <w:spacing w:line="360" w:lineRule="auto"/>
        <w:jc w:val="both"/>
        <w:rPr>
          <w:rFonts w:ascii="Times New Roman" w:eastAsia="Bookman Old Style" w:hAnsi="Times New Roman" w:cs="Times New Roman"/>
          <w:bCs/>
          <w:sz w:val="24"/>
          <w:szCs w:val="24"/>
        </w:rPr>
      </w:pPr>
    </w:p>
    <w:p w14:paraId="53BD7234" w14:textId="77777777" w:rsidR="005A2F9D" w:rsidRDefault="005A2F9D" w:rsidP="00AF62DB">
      <w:pPr>
        <w:spacing w:line="360" w:lineRule="auto"/>
        <w:jc w:val="both"/>
        <w:rPr>
          <w:rFonts w:ascii="Times New Roman" w:eastAsia="Bookman Old Style" w:hAnsi="Times New Roman" w:cs="Times New Roman"/>
          <w:b/>
          <w:sz w:val="32"/>
          <w:szCs w:val="32"/>
        </w:rPr>
      </w:pPr>
    </w:p>
    <w:p w14:paraId="3078249C" w14:textId="77777777" w:rsidR="005A2F9D" w:rsidRDefault="005A2F9D">
      <w:pP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br w:type="page"/>
      </w:r>
    </w:p>
    <w:p w14:paraId="6DACF915" w14:textId="25D3267C" w:rsidR="00F01B91" w:rsidRDefault="000E5288"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lastRenderedPageBreak/>
        <w:t>Chapter III</w:t>
      </w:r>
    </w:p>
    <w:p w14:paraId="34CA13F6" w14:textId="482BDDEE" w:rsidR="000E5288" w:rsidRDefault="000E5288"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Methodology</w:t>
      </w:r>
    </w:p>
    <w:p w14:paraId="55EDD744" w14:textId="20682372" w:rsidR="000E5288" w:rsidRDefault="000E5288" w:rsidP="00AF62DB">
      <w:pPr>
        <w:spacing w:line="360" w:lineRule="auto"/>
        <w:jc w:val="center"/>
        <w:rPr>
          <w:rFonts w:ascii="Times New Roman" w:eastAsia="Bookman Old Style" w:hAnsi="Times New Roman" w:cs="Times New Roman"/>
          <w:b/>
          <w:sz w:val="36"/>
          <w:szCs w:val="36"/>
        </w:rPr>
      </w:pPr>
    </w:p>
    <w:p w14:paraId="56249ACA" w14:textId="55A7244A" w:rsidR="000E5288" w:rsidRDefault="000E5288" w:rsidP="00AF62DB">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3.1 </w:t>
      </w:r>
      <w:r w:rsidR="00AF62DB">
        <w:rPr>
          <w:rFonts w:ascii="Times New Roman" w:eastAsia="Bookman Old Style" w:hAnsi="Times New Roman" w:cs="Times New Roman"/>
          <w:b/>
          <w:sz w:val="28"/>
          <w:szCs w:val="28"/>
        </w:rPr>
        <w:t>Introduction</w:t>
      </w:r>
    </w:p>
    <w:p w14:paraId="0828168F" w14:textId="2FB29820" w:rsidR="00AF62DB" w:rsidRDefault="00AF62DB"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 language used for implementing the project is Python due to its wide range of available libraries for</w:t>
      </w:r>
      <w:r w:rsidR="00976AC7">
        <w:rPr>
          <w:rFonts w:ascii="Times New Roman" w:eastAsia="Bookman Old Style" w:hAnsi="Times New Roman" w:cs="Times New Roman"/>
          <w:bCs/>
          <w:sz w:val="24"/>
          <w:szCs w:val="24"/>
        </w:rPr>
        <w:t xml:space="preserve"> training</w:t>
      </w:r>
      <w:r>
        <w:rPr>
          <w:rFonts w:ascii="Times New Roman" w:eastAsia="Bookman Old Style" w:hAnsi="Times New Roman" w:cs="Times New Roman"/>
          <w:bCs/>
          <w:sz w:val="24"/>
          <w:szCs w:val="24"/>
        </w:rPr>
        <w:t xml:space="preserve"> machine learning models</w:t>
      </w:r>
      <w:r w:rsidR="00976AC7">
        <w:rPr>
          <w:rFonts w:ascii="Times New Roman" w:eastAsia="Bookman Old Style" w:hAnsi="Times New Roman" w:cs="Times New Roman"/>
          <w:bCs/>
          <w:sz w:val="24"/>
          <w:szCs w:val="24"/>
        </w:rPr>
        <w:t xml:space="preserve"> and tools for the same</w:t>
      </w:r>
      <w:r>
        <w:rPr>
          <w:rFonts w:ascii="Times New Roman" w:eastAsia="Bookman Old Style" w:hAnsi="Times New Roman" w:cs="Times New Roman"/>
          <w:bCs/>
          <w:sz w:val="24"/>
          <w:szCs w:val="24"/>
        </w:rPr>
        <w:t xml:space="preserve">. The project is made possible by training </w:t>
      </w:r>
      <w:r w:rsidR="003E4260">
        <w:rPr>
          <w:rFonts w:ascii="Times New Roman" w:eastAsia="Bookman Old Style" w:hAnsi="Times New Roman" w:cs="Times New Roman"/>
          <w:bCs/>
          <w:sz w:val="24"/>
          <w:szCs w:val="24"/>
        </w:rPr>
        <w:t xml:space="preserve">deep neural network model using CNN and </w:t>
      </w:r>
      <w:proofErr w:type="spellStart"/>
      <w:r w:rsidR="003E4260">
        <w:rPr>
          <w:rFonts w:ascii="Times New Roman" w:eastAsia="Bookman Old Style" w:hAnsi="Times New Roman" w:cs="Times New Roman"/>
          <w:bCs/>
          <w:sz w:val="24"/>
          <w:szCs w:val="24"/>
        </w:rPr>
        <w:t>Keras</w:t>
      </w:r>
      <w:proofErr w:type="spellEnd"/>
      <w:r w:rsidR="00976AC7">
        <w:rPr>
          <w:rFonts w:ascii="Times New Roman" w:eastAsia="Bookman Old Style" w:hAnsi="Times New Roman" w:cs="Times New Roman"/>
          <w:bCs/>
          <w:sz w:val="24"/>
          <w:szCs w:val="24"/>
        </w:rPr>
        <w:t xml:space="preserve"> with the help of a dataset</w:t>
      </w:r>
      <w:r w:rsidR="003E4260">
        <w:rPr>
          <w:rFonts w:ascii="Times New Roman" w:eastAsia="Bookman Old Style" w:hAnsi="Times New Roman" w:cs="Times New Roman"/>
          <w:bCs/>
          <w:sz w:val="24"/>
          <w:szCs w:val="24"/>
        </w:rPr>
        <w:t xml:space="preserve"> namely </w:t>
      </w:r>
      <w:r w:rsidR="003E4260" w:rsidRPr="003E4260">
        <w:rPr>
          <w:rFonts w:ascii="Times New Roman" w:eastAsia="Bookman Old Style" w:hAnsi="Times New Roman" w:cs="Times New Roman"/>
          <w:bCs/>
          <w:sz w:val="24"/>
          <w:szCs w:val="24"/>
        </w:rPr>
        <w:t xml:space="preserve">GTSRB </w:t>
      </w:r>
      <w:r w:rsidR="003E4260">
        <w:rPr>
          <w:rFonts w:ascii="Times New Roman" w:eastAsia="Bookman Old Style" w:hAnsi="Times New Roman" w:cs="Times New Roman"/>
          <w:bCs/>
          <w:sz w:val="24"/>
          <w:szCs w:val="24"/>
        </w:rPr>
        <w:t>(</w:t>
      </w:r>
      <w:r w:rsidR="003E4260" w:rsidRPr="003E4260">
        <w:rPr>
          <w:rFonts w:ascii="Times New Roman" w:eastAsia="Bookman Old Style" w:hAnsi="Times New Roman" w:cs="Times New Roman"/>
          <w:bCs/>
          <w:sz w:val="24"/>
          <w:szCs w:val="24"/>
        </w:rPr>
        <w:t>German Traffic Sign Recognition Benchmark</w:t>
      </w:r>
      <w:r w:rsidR="003E4260">
        <w:rPr>
          <w:rFonts w:ascii="Times New Roman" w:eastAsia="Bookman Old Style" w:hAnsi="Times New Roman" w:cs="Times New Roman"/>
          <w:bCs/>
          <w:sz w:val="24"/>
          <w:szCs w:val="24"/>
        </w:rPr>
        <w:t>)</w:t>
      </w:r>
      <w:r w:rsidR="00976AC7">
        <w:rPr>
          <w:rFonts w:ascii="Times New Roman" w:eastAsia="Bookman Old Style" w:hAnsi="Times New Roman" w:cs="Times New Roman"/>
          <w:bCs/>
          <w:sz w:val="24"/>
          <w:szCs w:val="24"/>
        </w:rPr>
        <w:t xml:space="preserve"> downloaded from Kaggle which contains </w:t>
      </w:r>
      <w:r w:rsidR="003E4260">
        <w:rPr>
          <w:rFonts w:ascii="Times New Roman" w:eastAsia="Bookman Old Style" w:hAnsi="Times New Roman" w:cs="Times New Roman"/>
          <w:bCs/>
          <w:sz w:val="24"/>
          <w:szCs w:val="24"/>
        </w:rPr>
        <w:t>over 50,000 images of different traffic signs which are then further classified into 43 classes.</w:t>
      </w:r>
    </w:p>
    <w:p w14:paraId="68772F50" w14:textId="3F5F0BC5" w:rsidR="00976AC7" w:rsidRDefault="00976AC7" w:rsidP="00AF62DB">
      <w:pPr>
        <w:spacing w:line="360" w:lineRule="auto"/>
        <w:jc w:val="both"/>
        <w:rPr>
          <w:rFonts w:ascii="Times New Roman" w:eastAsia="Bookman Old Style" w:hAnsi="Times New Roman" w:cs="Times New Roman"/>
          <w:bCs/>
          <w:sz w:val="24"/>
          <w:szCs w:val="24"/>
        </w:rPr>
      </w:pPr>
    </w:p>
    <w:p w14:paraId="3C535A23" w14:textId="0F56C145" w:rsidR="00976AC7" w:rsidRDefault="00976AC7"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This trained model is then used to </w:t>
      </w:r>
      <w:r w:rsidR="003E4260">
        <w:rPr>
          <w:rFonts w:ascii="Times New Roman" w:eastAsia="Bookman Old Style" w:hAnsi="Times New Roman" w:cs="Times New Roman"/>
          <w:bCs/>
          <w:sz w:val="24"/>
          <w:szCs w:val="24"/>
        </w:rPr>
        <w:t>classify</w:t>
      </w:r>
      <w:r>
        <w:rPr>
          <w:rFonts w:ascii="Times New Roman" w:eastAsia="Bookman Old Style" w:hAnsi="Times New Roman" w:cs="Times New Roman"/>
          <w:bCs/>
          <w:sz w:val="24"/>
          <w:szCs w:val="24"/>
        </w:rPr>
        <w:t xml:space="preserve"> the input </w:t>
      </w:r>
      <w:r w:rsidR="003E4260">
        <w:rPr>
          <w:rFonts w:ascii="Times New Roman" w:eastAsia="Bookman Old Style" w:hAnsi="Times New Roman" w:cs="Times New Roman"/>
          <w:bCs/>
          <w:sz w:val="24"/>
          <w:szCs w:val="24"/>
        </w:rPr>
        <w:t>image containing a traffic sign</w:t>
      </w:r>
      <w:r>
        <w:rPr>
          <w:rFonts w:ascii="Times New Roman" w:eastAsia="Bookman Old Style" w:hAnsi="Times New Roman" w:cs="Times New Roman"/>
          <w:bCs/>
          <w:sz w:val="24"/>
          <w:szCs w:val="24"/>
        </w:rPr>
        <w:t xml:space="preserve"> into</w:t>
      </w:r>
      <w:r w:rsidR="003E4260">
        <w:rPr>
          <w:rFonts w:ascii="Times New Roman" w:eastAsia="Bookman Old Style" w:hAnsi="Times New Roman" w:cs="Times New Roman"/>
          <w:bCs/>
          <w:sz w:val="24"/>
          <w:szCs w:val="24"/>
        </w:rPr>
        <w:t xml:space="preserve"> its type</w:t>
      </w:r>
      <w:r>
        <w:rPr>
          <w:rFonts w:ascii="Times New Roman" w:eastAsia="Bookman Old Style" w:hAnsi="Times New Roman" w:cs="Times New Roman"/>
          <w:bCs/>
          <w:sz w:val="24"/>
          <w:szCs w:val="24"/>
        </w:rPr>
        <w:t xml:space="preserve">. The model so made shows </w:t>
      </w:r>
      <w:r w:rsidR="003E4260">
        <w:rPr>
          <w:rFonts w:ascii="Times New Roman" w:eastAsia="Bookman Old Style" w:hAnsi="Times New Roman" w:cs="Times New Roman"/>
          <w:bCs/>
          <w:sz w:val="24"/>
          <w:szCs w:val="24"/>
        </w:rPr>
        <w:t>95%</w:t>
      </w:r>
      <w:r>
        <w:rPr>
          <w:rFonts w:ascii="Times New Roman" w:eastAsia="Bookman Old Style" w:hAnsi="Times New Roman" w:cs="Times New Roman"/>
          <w:bCs/>
          <w:sz w:val="24"/>
          <w:szCs w:val="24"/>
        </w:rPr>
        <w:t xml:space="preserve"> accuracy in </w:t>
      </w:r>
      <w:r w:rsidR="003E4260">
        <w:rPr>
          <w:rFonts w:ascii="Times New Roman" w:eastAsia="Bookman Old Style" w:hAnsi="Times New Roman" w:cs="Times New Roman"/>
          <w:bCs/>
          <w:sz w:val="24"/>
          <w:szCs w:val="24"/>
        </w:rPr>
        <w:t>classifying the traffic sign</w:t>
      </w:r>
      <w:r>
        <w:rPr>
          <w:rFonts w:ascii="Times New Roman" w:eastAsia="Bookman Old Style" w:hAnsi="Times New Roman" w:cs="Times New Roman"/>
          <w:bCs/>
          <w:sz w:val="24"/>
          <w:szCs w:val="24"/>
        </w:rPr>
        <w:t>.</w:t>
      </w:r>
    </w:p>
    <w:p w14:paraId="0BC2F6CF" w14:textId="5183256F" w:rsidR="00976AC7" w:rsidRDefault="00976AC7" w:rsidP="00AF62DB">
      <w:pPr>
        <w:spacing w:line="360" w:lineRule="auto"/>
        <w:jc w:val="both"/>
        <w:rPr>
          <w:rFonts w:ascii="Times New Roman" w:eastAsia="Bookman Old Style" w:hAnsi="Times New Roman" w:cs="Times New Roman"/>
          <w:bCs/>
          <w:sz w:val="24"/>
          <w:szCs w:val="24"/>
        </w:rPr>
      </w:pPr>
    </w:p>
    <w:p w14:paraId="2F40030B" w14:textId="04B2FD59" w:rsidR="00976AC7" w:rsidRDefault="00976AC7" w:rsidP="00AF62DB">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3.2 The </w:t>
      </w:r>
      <w:r w:rsidR="006F7378">
        <w:rPr>
          <w:rFonts w:ascii="Times New Roman" w:eastAsia="Bookman Old Style" w:hAnsi="Times New Roman" w:cs="Times New Roman"/>
          <w:b/>
          <w:sz w:val="28"/>
          <w:szCs w:val="28"/>
        </w:rPr>
        <w:t>Necessities</w:t>
      </w:r>
    </w:p>
    <w:p w14:paraId="19B6EED7" w14:textId="0825EA1F" w:rsidR="00976AC7" w:rsidRDefault="00976AC7"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w:t>
      </w:r>
      <w:r w:rsidR="006F7378">
        <w:rPr>
          <w:rFonts w:ascii="Times New Roman" w:eastAsia="Bookman Old Style" w:hAnsi="Times New Roman" w:cs="Times New Roman"/>
          <w:bCs/>
          <w:sz w:val="24"/>
          <w:szCs w:val="24"/>
        </w:rPr>
        <w:t xml:space="preserve">re are various things that I required for the completion of this project </w:t>
      </w:r>
      <w:proofErr w:type="gramStart"/>
      <w:r w:rsidR="006F7378">
        <w:rPr>
          <w:rFonts w:ascii="Times New Roman" w:eastAsia="Bookman Old Style" w:hAnsi="Times New Roman" w:cs="Times New Roman"/>
          <w:bCs/>
          <w:sz w:val="24"/>
          <w:szCs w:val="24"/>
        </w:rPr>
        <w:t>are :</w:t>
      </w:r>
      <w:proofErr w:type="gramEnd"/>
      <w:r w:rsidR="006F7378">
        <w:rPr>
          <w:rFonts w:ascii="Times New Roman" w:eastAsia="Bookman Old Style" w:hAnsi="Times New Roman" w:cs="Times New Roman"/>
          <w:bCs/>
          <w:sz w:val="24"/>
          <w:szCs w:val="24"/>
        </w:rPr>
        <w:t>-</w:t>
      </w:r>
    </w:p>
    <w:p w14:paraId="304189B3" w14:textId="67A5BA31" w:rsidR="006F7378" w:rsidRDefault="006F7378" w:rsidP="006F7378">
      <w:pPr>
        <w:pStyle w:val="ListParagraph"/>
        <w:numPr>
          <w:ilvl w:val="0"/>
          <w:numId w:val="7"/>
        </w:numPr>
        <w:spacing w:line="360" w:lineRule="auto"/>
        <w:rPr>
          <w:rFonts w:eastAsia="Bookman Old Style"/>
        </w:rPr>
      </w:pPr>
      <w:r>
        <w:rPr>
          <w:rFonts w:eastAsia="Bookman Old Style"/>
        </w:rPr>
        <w:t>Visual Studio Code – It is a code editor by Microsoft. I chose it due to its easy to use and helpful interface and the wide variety of extensions it provides us.</w:t>
      </w:r>
      <w:r w:rsidR="00900F6C">
        <w:rPr>
          <w:rFonts w:eastAsia="Bookman Old Style"/>
        </w:rPr>
        <w:t>[3]</w:t>
      </w:r>
    </w:p>
    <w:p w14:paraId="26144F6D" w14:textId="07B5C5E0" w:rsidR="006F7378" w:rsidRDefault="006F7378" w:rsidP="006F7378">
      <w:pPr>
        <w:pStyle w:val="ListParagraph"/>
        <w:numPr>
          <w:ilvl w:val="0"/>
          <w:numId w:val="7"/>
        </w:numPr>
        <w:spacing w:line="360" w:lineRule="auto"/>
        <w:rPr>
          <w:rFonts w:eastAsia="Bookman Old Style"/>
        </w:rPr>
      </w:pPr>
      <w:r>
        <w:rPr>
          <w:rFonts w:eastAsia="Bookman Old Style"/>
        </w:rPr>
        <w:t>Python – It is a high level and easy to understand programming language. I chose it due to the wide variety of first-party and third-party libraries it provides the support for.</w:t>
      </w:r>
      <w:r w:rsidR="00900F6C">
        <w:rPr>
          <w:rFonts w:eastAsia="Bookman Old Style"/>
        </w:rPr>
        <w:t>[4]</w:t>
      </w:r>
    </w:p>
    <w:p w14:paraId="2BF141B5" w14:textId="06FD16EB" w:rsidR="00840993" w:rsidRDefault="00840993" w:rsidP="006F7378">
      <w:pPr>
        <w:pStyle w:val="ListParagraph"/>
        <w:numPr>
          <w:ilvl w:val="0"/>
          <w:numId w:val="7"/>
        </w:numPr>
        <w:spacing w:line="360" w:lineRule="auto"/>
        <w:rPr>
          <w:rFonts w:eastAsia="Bookman Old Style"/>
        </w:rPr>
      </w:pPr>
      <w:r>
        <w:rPr>
          <w:rFonts w:eastAsia="Bookman Old Style"/>
        </w:rPr>
        <w:t xml:space="preserve">Dataset - A dataset is must to train any model such that it </w:t>
      </w:r>
      <w:r w:rsidR="003E4260">
        <w:rPr>
          <w:rFonts w:eastAsia="Bookman Old Style"/>
        </w:rPr>
        <w:t>classifies</w:t>
      </w:r>
      <w:r>
        <w:rPr>
          <w:rFonts w:eastAsia="Bookman Old Style"/>
        </w:rPr>
        <w:t xml:space="preserve"> future inputs. The one I used </w:t>
      </w:r>
      <w:proofErr w:type="gramStart"/>
      <w:r>
        <w:rPr>
          <w:rFonts w:eastAsia="Bookman Old Style"/>
        </w:rPr>
        <w:t>is</w:t>
      </w:r>
      <w:proofErr w:type="gramEnd"/>
      <w:r>
        <w:rPr>
          <w:rFonts w:eastAsia="Bookman Old Style"/>
        </w:rPr>
        <w:t xml:space="preserve"> </w:t>
      </w:r>
      <w:r w:rsidR="003E4260" w:rsidRPr="003E4260">
        <w:rPr>
          <w:rFonts w:eastAsia="Bookman Old Style"/>
        </w:rPr>
        <w:t>GTSRB - German Traffic Sign Recognition Benchmark</w:t>
      </w:r>
      <w:r w:rsidR="003E4260">
        <w:rPr>
          <w:rFonts w:eastAsia="Bookman Old Style"/>
        </w:rPr>
        <w:t>. It is a public domain dataset with over 50,000 images segregated into 43 classes.[</w:t>
      </w:r>
      <w:r w:rsidR="00900F6C">
        <w:rPr>
          <w:rFonts w:eastAsia="Bookman Old Style"/>
        </w:rPr>
        <w:t>5]</w:t>
      </w:r>
    </w:p>
    <w:p w14:paraId="2226FDF7" w14:textId="21FECAFE" w:rsidR="006F7378" w:rsidRDefault="003E4260" w:rsidP="006F7378">
      <w:pPr>
        <w:pStyle w:val="ListParagraph"/>
        <w:numPr>
          <w:ilvl w:val="0"/>
          <w:numId w:val="7"/>
        </w:numPr>
        <w:spacing w:line="360" w:lineRule="auto"/>
        <w:rPr>
          <w:rFonts w:eastAsia="Bookman Old Style"/>
        </w:rPr>
      </w:pPr>
      <w:r>
        <w:rPr>
          <w:rFonts w:eastAsia="Bookman Old Style"/>
        </w:rPr>
        <w:t xml:space="preserve">CNN - </w:t>
      </w:r>
      <w:r w:rsidR="00A91A10" w:rsidRPr="00A91A10">
        <w:rPr>
          <w:rFonts w:eastAsia="Bookman Old Style"/>
        </w:rPr>
        <w:t>A Convolutional Neural Network (CNN) is a specialized type of deep learning neural network designed to process and analyze visual data, such as images and videos</w:t>
      </w:r>
      <w:r w:rsidR="00A91A10">
        <w:rPr>
          <w:rFonts w:eastAsia="Bookman Old Style"/>
        </w:rPr>
        <w:t>.</w:t>
      </w:r>
    </w:p>
    <w:p w14:paraId="19662C25" w14:textId="35FB6384" w:rsidR="00A91A10" w:rsidRDefault="00A91A10" w:rsidP="00A91A10">
      <w:pPr>
        <w:pStyle w:val="ListParagraph"/>
        <w:numPr>
          <w:ilvl w:val="0"/>
          <w:numId w:val="7"/>
        </w:numPr>
        <w:spacing w:line="360" w:lineRule="auto"/>
        <w:rPr>
          <w:rFonts w:eastAsia="Bookman Old Style"/>
        </w:rPr>
      </w:pPr>
      <w:proofErr w:type="spellStart"/>
      <w:r>
        <w:rPr>
          <w:rFonts w:eastAsia="Bookman Old Style"/>
        </w:rPr>
        <w:t>Keras</w:t>
      </w:r>
      <w:proofErr w:type="spellEnd"/>
      <w:r>
        <w:rPr>
          <w:rFonts w:eastAsia="Bookman Old Style"/>
        </w:rPr>
        <w:t xml:space="preserve"> - It</w:t>
      </w:r>
      <w:r w:rsidRPr="00A91A10">
        <w:rPr>
          <w:rFonts w:eastAsia="Bookman Old Style"/>
        </w:rPr>
        <w:t xml:space="preserve"> is an open-source high-level neural networks API written in Python.</w:t>
      </w:r>
      <w:r>
        <w:rPr>
          <w:rFonts w:eastAsia="Bookman Old Style"/>
        </w:rPr>
        <w:t xml:space="preserve"> It</w:t>
      </w:r>
      <w:r w:rsidRPr="00A91A10">
        <w:rPr>
          <w:rFonts w:eastAsia="Bookman Old Style"/>
        </w:rPr>
        <w:t xml:space="preserve"> is designed to provide a user-friendly, modular, and intuitive interface for building and experimenting with deep learning models.</w:t>
      </w:r>
    </w:p>
    <w:p w14:paraId="25F8EEB2" w14:textId="77777777" w:rsidR="00A91A10" w:rsidRPr="00A91A10" w:rsidRDefault="00A91A10" w:rsidP="00A91A10">
      <w:pPr>
        <w:spacing w:line="360" w:lineRule="auto"/>
        <w:ind w:left="360"/>
        <w:rPr>
          <w:rFonts w:eastAsia="Bookman Old Style"/>
        </w:rPr>
      </w:pPr>
    </w:p>
    <w:p w14:paraId="57A40BD6" w14:textId="238B583C" w:rsidR="00D45917" w:rsidRDefault="00D45917" w:rsidP="00D45917">
      <w:pPr>
        <w:spacing w:line="360" w:lineRule="auto"/>
        <w:rPr>
          <w:rFonts w:eastAsia="Bookman Old Style"/>
        </w:rPr>
      </w:pPr>
    </w:p>
    <w:p w14:paraId="4114FA05" w14:textId="26448518" w:rsidR="00D45917" w:rsidRDefault="00D45917" w:rsidP="00D45917">
      <w:pPr>
        <w:spacing w:line="360" w:lineRule="auto"/>
        <w:jc w:val="both"/>
        <w:rPr>
          <w:rFonts w:eastAsia="Bookman Old Style"/>
        </w:rPr>
      </w:pPr>
    </w:p>
    <w:p w14:paraId="10C852D8" w14:textId="47AD1536" w:rsidR="00D45917" w:rsidRDefault="00D45917"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lastRenderedPageBreak/>
        <w:t xml:space="preserve">3.3 </w:t>
      </w:r>
      <w:r w:rsidR="00A91A10" w:rsidRPr="00A91A10">
        <w:rPr>
          <w:rFonts w:ascii="Times New Roman" w:eastAsia="Bookman Old Style" w:hAnsi="Times New Roman" w:cs="Times New Roman"/>
          <w:b/>
          <w:bCs/>
          <w:sz w:val="28"/>
          <w:szCs w:val="28"/>
        </w:rPr>
        <w:t>Explor</w:t>
      </w:r>
      <w:r w:rsidR="000B12E8">
        <w:rPr>
          <w:rFonts w:ascii="Times New Roman" w:eastAsia="Bookman Old Style" w:hAnsi="Times New Roman" w:cs="Times New Roman"/>
          <w:b/>
          <w:bCs/>
          <w:sz w:val="28"/>
          <w:szCs w:val="28"/>
        </w:rPr>
        <w:t>ing</w:t>
      </w:r>
      <w:r w:rsidR="00A91A10" w:rsidRPr="00A91A10">
        <w:rPr>
          <w:rFonts w:ascii="Times New Roman" w:eastAsia="Bookman Old Style" w:hAnsi="Times New Roman" w:cs="Times New Roman"/>
          <w:b/>
          <w:bCs/>
          <w:sz w:val="28"/>
          <w:szCs w:val="28"/>
        </w:rPr>
        <w:t xml:space="preserve"> the </w:t>
      </w:r>
      <w:proofErr w:type="gramStart"/>
      <w:r w:rsidR="00A91A10" w:rsidRPr="00A91A10">
        <w:rPr>
          <w:rFonts w:ascii="Times New Roman" w:eastAsia="Bookman Old Style" w:hAnsi="Times New Roman" w:cs="Times New Roman"/>
          <w:b/>
          <w:bCs/>
          <w:sz w:val="28"/>
          <w:szCs w:val="28"/>
        </w:rPr>
        <w:t>dataset</w:t>
      </w:r>
      <w:proofErr w:type="gramEnd"/>
    </w:p>
    <w:p w14:paraId="477FF228" w14:textId="7B3FC5CA" w:rsidR="00412F6C" w:rsidRDefault="00A91A10" w:rsidP="00D45917">
      <w:pPr>
        <w:spacing w:line="360" w:lineRule="auto"/>
        <w:jc w:val="both"/>
        <w:rPr>
          <w:rFonts w:ascii="Times New Roman" w:eastAsia="Bookman Old Style" w:hAnsi="Times New Roman" w:cs="Times New Roman"/>
          <w:sz w:val="24"/>
          <w:szCs w:val="24"/>
        </w:rPr>
      </w:pPr>
      <w:r w:rsidRPr="00A91A10">
        <w:rPr>
          <w:rFonts w:ascii="Times New Roman" w:eastAsia="Bookman Old Style" w:hAnsi="Times New Roman" w:cs="Times New Roman"/>
          <w:sz w:val="24"/>
          <w:szCs w:val="24"/>
        </w:rPr>
        <w:t xml:space="preserve">With the help of the OS module, </w:t>
      </w:r>
      <w:r w:rsidR="004C7F4B">
        <w:rPr>
          <w:rFonts w:ascii="Times New Roman" w:eastAsia="Bookman Old Style" w:hAnsi="Times New Roman" w:cs="Times New Roman"/>
          <w:sz w:val="24"/>
          <w:szCs w:val="24"/>
        </w:rPr>
        <w:t>I</w:t>
      </w:r>
      <w:r w:rsidRPr="00A91A10">
        <w:rPr>
          <w:rFonts w:ascii="Times New Roman" w:eastAsia="Bookman Old Style" w:hAnsi="Times New Roman" w:cs="Times New Roman"/>
          <w:sz w:val="24"/>
          <w:szCs w:val="24"/>
        </w:rPr>
        <w:t xml:space="preserve"> iterate</w:t>
      </w:r>
      <w:r w:rsidR="00322F53">
        <w:rPr>
          <w:rFonts w:ascii="Times New Roman" w:eastAsia="Bookman Old Style" w:hAnsi="Times New Roman" w:cs="Times New Roman"/>
          <w:sz w:val="24"/>
          <w:szCs w:val="24"/>
        </w:rPr>
        <w:t>d</w:t>
      </w:r>
      <w:r w:rsidRPr="00A91A10">
        <w:rPr>
          <w:rFonts w:ascii="Times New Roman" w:eastAsia="Bookman Old Style" w:hAnsi="Times New Roman" w:cs="Times New Roman"/>
          <w:sz w:val="24"/>
          <w:szCs w:val="24"/>
        </w:rPr>
        <w:t xml:space="preserve"> over all </w:t>
      </w:r>
      <w:r w:rsidR="00322F53">
        <w:rPr>
          <w:rFonts w:ascii="Times New Roman" w:eastAsia="Bookman Old Style" w:hAnsi="Times New Roman" w:cs="Times New Roman"/>
          <w:sz w:val="24"/>
          <w:szCs w:val="24"/>
        </w:rPr>
        <w:t>43 (0-42 folders)</w:t>
      </w:r>
      <w:r w:rsidRPr="00A91A10">
        <w:rPr>
          <w:rFonts w:ascii="Times New Roman" w:eastAsia="Bookman Old Style" w:hAnsi="Times New Roman" w:cs="Times New Roman"/>
          <w:sz w:val="24"/>
          <w:szCs w:val="24"/>
        </w:rPr>
        <w:t xml:space="preserve"> classes and append</w:t>
      </w:r>
      <w:r w:rsidR="00322F53">
        <w:rPr>
          <w:rFonts w:ascii="Times New Roman" w:eastAsia="Bookman Old Style" w:hAnsi="Times New Roman" w:cs="Times New Roman"/>
          <w:sz w:val="24"/>
          <w:szCs w:val="24"/>
        </w:rPr>
        <w:t>ed</w:t>
      </w:r>
      <w:r w:rsidRPr="00A91A10">
        <w:rPr>
          <w:rFonts w:ascii="Times New Roman" w:eastAsia="Bookman Old Style" w:hAnsi="Times New Roman" w:cs="Times New Roman"/>
          <w:sz w:val="24"/>
          <w:szCs w:val="24"/>
        </w:rPr>
        <w:t xml:space="preserve"> images and their respective labels in the data and labels list.</w:t>
      </w:r>
    </w:p>
    <w:p w14:paraId="7374CDD9" w14:textId="77777777" w:rsidR="00A91A10" w:rsidRDefault="00A91A10" w:rsidP="00D45917">
      <w:pPr>
        <w:spacing w:line="360" w:lineRule="auto"/>
        <w:jc w:val="both"/>
        <w:rPr>
          <w:rFonts w:ascii="Times New Roman" w:eastAsia="Bookman Old Style" w:hAnsi="Times New Roman" w:cs="Times New Roman"/>
          <w:sz w:val="24"/>
          <w:szCs w:val="24"/>
        </w:rPr>
      </w:pPr>
    </w:p>
    <w:p w14:paraId="5D6B10C7" w14:textId="2EAFB6F8" w:rsidR="00A91A10" w:rsidRDefault="00A91A10" w:rsidP="00D45917">
      <w:pPr>
        <w:spacing w:line="360" w:lineRule="auto"/>
        <w:jc w:val="both"/>
        <w:rPr>
          <w:rFonts w:ascii="Times New Roman" w:eastAsia="Bookman Old Style" w:hAnsi="Times New Roman" w:cs="Times New Roman"/>
          <w:sz w:val="24"/>
          <w:szCs w:val="24"/>
        </w:rPr>
      </w:pPr>
      <w:r w:rsidRPr="00A91A10">
        <w:rPr>
          <w:rFonts w:ascii="Times New Roman" w:eastAsia="Bookman Old Style" w:hAnsi="Times New Roman" w:cs="Times New Roman"/>
          <w:sz w:val="24"/>
          <w:szCs w:val="24"/>
        </w:rPr>
        <w:t xml:space="preserve">The PIL library </w:t>
      </w:r>
      <w:r w:rsidR="004C7F4B">
        <w:rPr>
          <w:rFonts w:ascii="Times New Roman" w:eastAsia="Bookman Old Style" w:hAnsi="Times New Roman" w:cs="Times New Roman"/>
          <w:sz w:val="24"/>
          <w:szCs w:val="24"/>
        </w:rPr>
        <w:t>was</w:t>
      </w:r>
      <w:r w:rsidRPr="00A91A10">
        <w:rPr>
          <w:rFonts w:ascii="Times New Roman" w:eastAsia="Bookman Old Style" w:hAnsi="Times New Roman" w:cs="Times New Roman"/>
          <w:sz w:val="24"/>
          <w:szCs w:val="24"/>
        </w:rPr>
        <w:t xml:space="preserve"> used to open image content into an array.</w:t>
      </w:r>
    </w:p>
    <w:p w14:paraId="40370BE1" w14:textId="1ACF9DB1" w:rsidR="00E97A3B" w:rsidRDefault="00E97A3B" w:rsidP="00D45917">
      <w:pPr>
        <w:spacing w:line="360" w:lineRule="auto"/>
        <w:jc w:val="both"/>
        <w:rPr>
          <w:rFonts w:ascii="Times New Roman" w:eastAsia="Bookman Old Style" w:hAnsi="Times New Roman" w:cs="Times New Roman"/>
          <w:sz w:val="24"/>
          <w:szCs w:val="24"/>
        </w:rPr>
      </w:pPr>
    </w:p>
    <w:p w14:paraId="29E158CF" w14:textId="482E1102" w:rsidR="00E97A3B" w:rsidRDefault="00E97A3B"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3.4 </w:t>
      </w:r>
      <w:r w:rsidR="00A91A10" w:rsidRPr="00A91A10">
        <w:rPr>
          <w:rFonts w:ascii="Times New Roman" w:eastAsia="Bookman Old Style" w:hAnsi="Times New Roman" w:cs="Times New Roman"/>
          <w:b/>
          <w:bCs/>
          <w:sz w:val="28"/>
          <w:szCs w:val="28"/>
        </w:rPr>
        <w:t>Build</w:t>
      </w:r>
      <w:r w:rsidR="000B12E8">
        <w:rPr>
          <w:rFonts w:ascii="Times New Roman" w:eastAsia="Bookman Old Style" w:hAnsi="Times New Roman" w:cs="Times New Roman"/>
          <w:b/>
          <w:bCs/>
          <w:sz w:val="28"/>
          <w:szCs w:val="28"/>
        </w:rPr>
        <w:t>ing</w:t>
      </w:r>
      <w:r w:rsidR="00A91A10" w:rsidRPr="00A91A10">
        <w:rPr>
          <w:rFonts w:ascii="Times New Roman" w:eastAsia="Bookman Old Style" w:hAnsi="Times New Roman" w:cs="Times New Roman"/>
          <w:b/>
          <w:bCs/>
          <w:sz w:val="28"/>
          <w:szCs w:val="28"/>
        </w:rPr>
        <w:t xml:space="preserve"> a CNN </w:t>
      </w:r>
      <w:proofErr w:type="gramStart"/>
      <w:r w:rsidR="00A91A10" w:rsidRPr="00A91A10">
        <w:rPr>
          <w:rFonts w:ascii="Times New Roman" w:eastAsia="Bookman Old Style" w:hAnsi="Times New Roman" w:cs="Times New Roman"/>
          <w:b/>
          <w:bCs/>
          <w:sz w:val="28"/>
          <w:szCs w:val="28"/>
        </w:rPr>
        <w:t>model</w:t>
      </w:r>
      <w:proofErr w:type="gramEnd"/>
    </w:p>
    <w:p w14:paraId="7EF7A452" w14:textId="166130B3" w:rsidR="00E97A3B" w:rsidRDefault="00A91A10" w:rsidP="00D45917">
      <w:pPr>
        <w:spacing w:line="360" w:lineRule="auto"/>
        <w:jc w:val="both"/>
        <w:rPr>
          <w:rFonts w:ascii="Times New Roman" w:eastAsia="Bookman Old Style" w:hAnsi="Times New Roman" w:cs="Times New Roman"/>
          <w:sz w:val="24"/>
          <w:szCs w:val="24"/>
        </w:rPr>
      </w:pPr>
      <w:r w:rsidRPr="00A91A10">
        <w:rPr>
          <w:rFonts w:ascii="Times New Roman" w:eastAsia="Bookman Old Style" w:hAnsi="Times New Roman" w:cs="Times New Roman"/>
          <w:sz w:val="24"/>
          <w:szCs w:val="24"/>
        </w:rPr>
        <w:t xml:space="preserve">To classify the images into their respective categories, </w:t>
      </w:r>
      <w:r w:rsidR="004C7F4B">
        <w:rPr>
          <w:rFonts w:ascii="Times New Roman" w:eastAsia="Bookman Old Style" w:hAnsi="Times New Roman" w:cs="Times New Roman"/>
          <w:sz w:val="24"/>
          <w:szCs w:val="24"/>
        </w:rPr>
        <w:t>I</w:t>
      </w:r>
      <w:r w:rsidRPr="00A91A10">
        <w:rPr>
          <w:rFonts w:ascii="Times New Roman" w:eastAsia="Bookman Old Style" w:hAnsi="Times New Roman" w:cs="Times New Roman"/>
          <w:sz w:val="24"/>
          <w:szCs w:val="24"/>
        </w:rPr>
        <w:t xml:space="preserve"> buil</w:t>
      </w:r>
      <w:r w:rsidR="004C7F4B">
        <w:rPr>
          <w:rFonts w:ascii="Times New Roman" w:eastAsia="Bookman Old Style" w:hAnsi="Times New Roman" w:cs="Times New Roman"/>
          <w:sz w:val="24"/>
          <w:szCs w:val="24"/>
        </w:rPr>
        <w:t>t</w:t>
      </w:r>
      <w:r w:rsidRPr="00A91A10">
        <w:rPr>
          <w:rFonts w:ascii="Times New Roman" w:eastAsia="Bookman Old Style" w:hAnsi="Times New Roman" w:cs="Times New Roman"/>
          <w:sz w:val="24"/>
          <w:szCs w:val="24"/>
        </w:rPr>
        <w:t xml:space="preserve"> a CNN model (Convolutional Neural Network)</w:t>
      </w:r>
      <w:r w:rsidR="004C7F4B">
        <w:rPr>
          <w:rFonts w:ascii="Times New Roman" w:eastAsia="Bookman Old Style" w:hAnsi="Times New Roman" w:cs="Times New Roman"/>
          <w:sz w:val="24"/>
          <w:szCs w:val="24"/>
        </w:rPr>
        <w:t xml:space="preserve"> as it</w:t>
      </w:r>
      <w:r w:rsidRPr="00A91A10">
        <w:rPr>
          <w:rFonts w:ascii="Times New Roman" w:eastAsia="Bookman Old Style" w:hAnsi="Times New Roman" w:cs="Times New Roman"/>
          <w:sz w:val="24"/>
          <w:szCs w:val="24"/>
        </w:rPr>
        <w:t xml:space="preserve"> is best for image classification purposes</w:t>
      </w:r>
      <w:r w:rsidR="003C3A92">
        <w:rPr>
          <w:rFonts w:ascii="Times New Roman" w:eastAsia="Bookman Old Style" w:hAnsi="Times New Roman" w:cs="Times New Roman"/>
          <w:sz w:val="24"/>
          <w:szCs w:val="24"/>
        </w:rPr>
        <w:t>.</w:t>
      </w:r>
    </w:p>
    <w:p w14:paraId="7705B924" w14:textId="319C97A9" w:rsidR="003C3A92" w:rsidRDefault="003C3A92" w:rsidP="00D45917">
      <w:pPr>
        <w:spacing w:line="360" w:lineRule="auto"/>
        <w:jc w:val="both"/>
        <w:rPr>
          <w:rFonts w:ascii="Times New Roman" w:eastAsia="Bookman Old Style" w:hAnsi="Times New Roman" w:cs="Times New Roman"/>
          <w:sz w:val="24"/>
          <w:szCs w:val="24"/>
        </w:rPr>
      </w:pPr>
    </w:p>
    <w:p w14:paraId="0B9883F0" w14:textId="7DA669D2" w:rsidR="003C3A92" w:rsidRDefault="003C3A92"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3.5 </w:t>
      </w:r>
      <w:r w:rsidR="00A91A10" w:rsidRPr="00A91A10">
        <w:rPr>
          <w:rFonts w:ascii="Times New Roman" w:eastAsia="Bookman Old Style" w:hAnsi="Times New Roman" w:cs="Times New Roman"/>
          <w:b/>
          <w:bCs/>
          <w:sz w:val="28"/>
          <w:szCs w:val="28"/>
        </w:rPr>
        <w:t>Train</w:t>
      </w:r>
      <w:r w:rsidR="000B12E8">
        <w:rPr>
          <w:rFonts w:ascii="Times New Roman" w:eastAsia="Bookman Old Style" w:hAnsi="Times New Roman" w:cs="Times New Roman"/>
          <w:b/>
          <w:bCs/>
          <w:sz w:val="28"/>
          <w:szCs w:val="28"/>
        </w:rPr>
        <w:t>ing</w:t>
      </w:r>
      <w:r w:rsidR="00A91A10" w:rsidRPr="00A91A10">
        <w:rPr>
          <w:rFonts w:ascii="Times New Roman" w:eastAsia="Bookman Old Style" w:hAnsi="Times New Roman" w:cs="Times New Roman"/>
          <w:b/>
          <w:bCs/>
          <w:sz w:val="28"/>
          <w:szCs w:val="28"/>
        </w:rPr>
        <w:t xml:space="preserve"> and validat</w:t>
      </w:r>
      <w:r w:rsidR="000B12E8">
        <w:rPr>
          <w:rFonts w:ascii="Times New Roman" w:eastAsia="Bookman Old Style" w:hAnsi="Times New Roman" w:cs="Times New Roman"/>
          <w:b/>
          <w:bCs/>
          <w:sz w:val="28"/>
          <w:szCs w:val="28"/>
        </w:rPr>
        <w:t>ing</w:t>
      </w:r>
      <w:r w:rsidR="00A91A10" w:rsidRPr="00A91A10">
        <w:rPr>
          <w:rFonts w:ascii="Times New Roman" w:eastAsia="Bookman Old Style" w:hAnsi="Times New Roman" w:cs="Times New Roman"/>
          <w:b/>
          <w:bCs/>
          <w:sz w:val="28"/>
          <w:szCs w:val="28"/>
        </w:rPr>
        <w:t xml:space="preserve"> the </w:t>
      </w:r>
      <w:proofErr w:type="gramStart"/>
      <w:r w:rsidR="00A91A10" w:rsidRPr="00A91A10">
        <w:rPr>
          <w:rFonts w:ascii="Times New Roman" w:eastAsia="Bookman Old Style" w:hAnsi="Times New Roman" w:cs="Times New Roman"/>
          <w:b/>
          <w:bCs/>
          <w:sz w:val="28"/>
          <w:szCs w:val="28"/>
        </w:rPr>
        <w:t>model</w:t>
      </w:r>
      <w:proofErr w:type="gramEnd"/>
    </w:p>
    <w:p w14:paraId="743D92B9" w14:textId="33DB7EC0" w:rsidR="006375D6" w:rsidRDefault="00A91A10" w:rsidP="00D45917">
      <w:pPr>
        <w:spacing w:line="360" w:lineRule="auto"/>
        <w:jc w:val="both"/>
        <w:rPr>
          <w:rFonts w:ascii="Times New Roman" w:eastAsia="Bookman Old Style" w:hAnsi="Times New Roman" w:cs="Times New Roman"/>
          <w:sz w:val="24"/>
          <w:szCs w:val="24"/>
        </w:rPr>
      </w:pPr>
      <w:r w:rsidRPr="00A91A10">
        <w:rPr>
          <w:rFonts w:ascii="Times New Roman" w:eastAsia="Bookman Old Style" w:hAnsi="Times New Roman" w:cs="Times New Roman"/>
          <w:sz w:val="24"/>
          <w:szCs w:val="24"/>
        </w:rPr>
        <w:t xml:space="preserve">After building the model architecture, </w:t>
      </w:r>
      <w:r w:rsidR="004C7F4B">
        <w:rPr>
          <w:rFonts w:ascii="Times New Roman" w:eastAsia="Bookman Old Style" w:hAnsi="Times New Roman" w:cs="Times New Roman"/>
          <w:sz w:val="24"/>
          <w:szCs w:val="24"/>
        </w:rPr>
        <w:t>I</w:t>
      </w:r>
      <w:r w:rsidRPr="00A91A10">
        <w:rPr>
          <w:rFonts w:ascii="Times New Roman" w:eastAsia="Bookman Old Style" w:hAnsi="Times New Roman" w:cs="Times New Roman"/>
          <w:sz w:val="24"/>
          <w:szCs w:val="24"/>
        </w:rPr>
        <w:t xml:space="preserve"> then train</w:t>
      </w:r>
      <w:r w:rsidR="004C7F4B">
        <w:rPr>
          <w:rFonts w:ascii="Times New Roman" w:eastAsia="Bookman Old Style" w:hAnsi="Times New Roman" w:cs="Times New Roman"/>
          <w:sz w:val="24"/>
          <w:szCs w:val="24"/>
        </w:rPr>
        <w:t>ed</w:t>
      </w:r>
      <w:r w:rsidRPr="00A91A10">
        <w:rPr>
          <w:rFonts w:ascii="Times New Roman" w:eastAsia="Bookman Old Style" w:hAnsi="Times New Roman" w:cs="Times New Roman"/>
          <w:sz w:val="24"/>
          <w:szCs w:val="24"/>
        </w:rPr>
        <w:t xml:space="preserve"> the model using </w:t>
      </w:r>
      <w:proofErr w:type="spellStart"/>
      <w:proofErr w:type="gramStart"/>
      <w:r w:rsidRPr="00A91A10">
        <w:rPr>
          <w:rFonts w:ascii="Times New Roman" w:eastAsia="Bookman Old Style" w:hAnsi="Times New Roman" w:cs="Times New Roman"/>
          <w:sz w:val="24"/>
          <w:szCs w:val="24"/>
        </w:rPr>
        <w:t>model.fit</w:t>
      </w:r>
      <w:proofErr w:type="spellEnd"/>
      <w:r w:rsidRPr="00A91A10">
        <w:rPr>
          <w:rFonts w:ascii="Times New Roman" w:eastAsia="Bookman Old Style" w:hAnsi="Times New Roman" w:cs="Times New Roman"/>
          <w:sz w:val="24"/>
          <w:szCs w:val="24"/>
        </w:rPr>
        <w:t>(</w:t>
      </w:r>
      <w:proofErr w:type="gramEnd"/>
      <w:r w:rsidRPr="00A91A10">
        <w:rPr>
          <w:rFonts w:ascii="Times New Roman" w:eastAsia="Bookman Old Style" w:hAnsi="Times New Roman" w:cs="Times New Roman"/>
          <w:sz w:val="24"/>
          <w:szCs w:val="24"/>
        </w:rPr>
        <w:t xml:space="preserve">). </w:t>
      </w:r>
    </w:p>
    <w:p w14:paraId="14A29D27" w14:textId="77777777" w:rsidR="00322F53" w:rsidRDefault="00322F53" w:rsidP="00D45917">
      <w:pPr>
        <w:spacing w:line="360" w:lineRule="auto"/>
        <w:jc w:val="both"/>
        <w:rPr>
          <w:rFonts w:ascii="Times New Roman" w:eastAsia="Bookman Old Style" w:hAnsi="Times New Roman" w:cs="Times New Roman"/>
          <w:noProof/>
          <w:sz w:val="24"/>
          <w:szCs w:val="24"/>
        </w:rPr>
      </w:pPr>
    </w:p>
    <w:p w14:paraId="1FAAFB30" w14:textId="54590663" w:rsidR="00322F53" w:rsidRDefault="00322F53" w:rsidP="00D45917">
      <w:pPr>
        <w:spacing w:line="360" w:lineRule="auto"/>
        <w:jc w:val="both"/>
        <w:rPr>
          <w:rFonts w:ascii="Times New Roman" w:eastAsia="Bookman Old Style" w:hAnsi="Times New Roman" w:cs="Times New Roman"/>
          <w:sz w:val="24"/>
          <w:szCs w:val="24"/>
        </w:rPr>
      </w:pPr>
      <w:r>
        <w:rPr>
          <w:noProof/>
        </w:rPr>
        <w:drawing>
          <wp:inline distT="0" distB="0" distL="0" distR="0" wp14:anchorId="3E540962" wp14:editId="40EB3EC5">
            <wp:extent cx="5504815" cy="4396740"/>
            <wp:effectExtent l="0" t="0" r="635" b="3810"/>
            <wp:docPr id="1996500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4815" cy="4396740"/>
                    </a:xfrm>
                    <a:prstGeom prst="rect">
                      <a:avLst/>
                    </a:prstGeom>
                    <a:noFill/>
                    <a:ln>
                      <a:noFill/>
                    </a:ln>
                  </pic:spPr>
                </pic:pic>
              </a:graphicData>
            </a:graphic>
          </wp:inline>
        </w:drawing>
      </w:r>
    </w:p>
    <w:p w14:paraId="34710A20" w14:textId="55A4A727" w:rsidR="009C7BF0"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w:t>
      </w:r>
      <w:r w:rsidR="00322F53">
        <w:rPr>
          <w:rFonts w:ascii="Times New Roman" w:eastAsia="Bookman Old Style" w:hAnsi="Times New Roman" w:cs="Times New Roman"/>
          <w:b/>
          <w:bCs/>
          <w:sz w:val="20"/>
          <w:szCs w:val="20"/>
        </w:rPr>
        <w:t>1</w:t>
      </w:r>
      <w:r w:rsidR="009C7BF0">
        <w:rPr>
          <w:rFonts w:ascii="Times New Roman" w:eastAsia="Bookman Old Style" w:hAnsi="Times New Roman" w:cs="Times New Roman"/>
          <w:b/>
          <w:bCs/>
          <w:sz w:val="20"/>
          <w:szCs w:val="20"/>
        </w:rPr>
        <w:t xml:space="preserve"> </w:t>
      </w:r>
      <w:r w:rsidR="00322F53">
        <w:rPr>
          <w:rFonts w:ascii="Times New Roman" w:eastAsia="Bookman Old Style" w:hAnsi="Times New Roman" w:cs="Times New Roman"/>
          <w:b/>
          <w:bCs/>
          <w:sz w:val="20"/>
          <w:szCs w:val="20"/>
        </w:rPr>
        <w:t xml:space="preserve">Training the </w:t>
      </w:r>
      <w:proofErr w:type="gramStart"/>
      <w:r w:rsidR="00322F53">
        <w:rPr>
          <w:rFonts w:ascii="Times New Roman" w:eastAsia="Bookman Old Style" w:hAnsi="Times New Roman" w:cs="Times New Roman"/>
          <w:b/>
          <w:bCs/>
          <w:sz w:val="20"/>
          <w:szCs w:val="20"/>
        </w:rPr>
        <w:t>model</w:t>
      </w:r>
      <w:proofErr w:type="gramEnd"/>
    </w:p>
    <w:p w14:paraId="132A6A9F" w14:textId="77777777" w:rsidR="004C7F4B" w:rsidRDefault="004C7F4B" w:rsidP="006375D6">
      <w:pPr>
        <w:spacing w:line="360" w:lineRule="auto"/>
        <w:jc w:val="center"/>
        <w:rPr>
          <w:rFonts w:ascii="Times New Roman" w:eastAsia="Bookman Old Style" w:hAnsi="Times New Roman" w:cs="Times New Roman"/>
          <w:b/>
          <w:bCs/>
          <w:sz w:val="20"/>
          <w:szCs w:val="20"/>
        </w:rPr>
      </w:pPr>
    </w:p>
    <w:p w14:paraId="31B09564" w14:textId="2F5B61A2" w:rsidR="00322F53" w:rsidRDefault="00322F53">
      <w:pPr>
        <w:rPr>
          <w:rFonts w:ascii="Times New Roman" w:eastAsia="Bookman Old Style" w:hAnsi="Times New Roman" w:cs="Times New Roman"/>
          <w:sz w:val="24"/>
          <w:szCs w:val="24"/>
        </w:rPr>
      </w:pPr>
      <w:r>
        <w:rPr>
          <w:rFonts w:ascii="Times New Roman" w:eastAsia="Bookman Old Style" w:hAnsi="Times New Roman" w:cs="Times New Roman"/>
          <w:sz w:val="24"/>
          <w:szCs w:val="24"/>
        </w:rPr>
        <w:t>The</w:t>
      </w:r>
      <w:r w:rsidRPr="00322F53">
        <w:rPr>
          <w:rFonts w:ascii="Times New Roman" w:eastAsia="Bookman Old Style" w:hAnsi="Times New Roman" w:cs="Times New Roman"/>
          <w:sz w:val="24"/>
          <w:szCs w:val="24"/>
        </w:rPr>
        <w:t xml:space="preserve"> model got 95% accuracy on the training dataset.</w:t>
      </w:r>
      <w:r w:rsidR="004C7F4B">
        <w:rPr>
          <w:rFonts w:ascii="Times New Roman" w:eastAsia="Bookman Old Style" w:hAnsi="Times New Roman" w:cs="Times New Roman"/>
          <w:sz w:val="24"/>
          <w:szCs w:val="24"/>
        </w:rPr>
        <w:t xml:space="preserve"> Now, w</w:t>
      </w:r>
      <w:r w:rsidRPr="00322F53">
        <w:rPr>
          <w:rFonts w:ascii="Times New Roman" w:eastAsia="Bookman Old Style" w:hAnsi="Times New Roman" w:cs="Times New Roman"/>
          <w:sz w:val="24"/>
          <w:szCs w:val="24"/>
        </w:rPr>
        <w:t xml:space="preserve">ith matplotlib, </w:t>
      </w:r>
      <w:r w:rsidR="004C7F4B">
        <w:rPr>
          <w:rFonts w:ascii="Times New Roman" w:eastAsia="Bookman Old Style" w:hAnsi="Times New Roman" w:cs="Times New Roman"/>
          <w:sz w:val="24"/>
          <w:szCs w:val="24"/>
        </w:rPr>
        <w:t>I</w:t>
      </w:r>
      <w:r w:rsidRPr="00322F53">
        <w:rPr>
          <w:rFonts w:ascii="Times New Roman" w:eastAsia="Bookman Old Style" w:hAnsi="Times New Roman" w:cs="Times New Roman"/>
          <w:sz w:val="24"/>
          <w:szCs w:val="24"/>
        </w:rPr>
        <w:t xml:space="preserve"> plot</w:t>
      </w:r>
      <w:r w:rsidR="004C7F4B">
        <w:rPr>
          <w:rFonts w:ascii="Times New Roman" w:eastAsia="Bookman Old Style" w:hAnsi="Times New Roman" w:cs="Times New Roman"/>
          <w:sz w:val="24"/>
          <w:szCs w:val="24"/>
        </w:rPr>
        <w:t>ted</w:t>
      </w:r>
      <w:r w:rsidRPr="00322F53">
        <w:rPr>
          <w:rFonts w:ascii="Times New Roman" w:eastAsia="Bookman Old Style" w:hAnsi="Times New Roman" w:cs="Times New Roman"/>
          <w:sz w:val="24"/>
          <w:szCs w:val="24"/>
        </w:rPr>
        <w:t xml:space="preserve"> the graph for accuracy and loss.</w:t>
      </w:r>
    </w:p>
    <w:p w14:paraId="73D03DC1" w14:textId="77777777" w:rsidR="00322F53" w:rsidRDefault="00322F53">
      <w:pPr>
        <w:rPr>
          <w:rFonts w:ascii="Times New Roman" w:eastAsia="Bookman Old Style" w:hAnsi="Times New Roman" w:cs="Times New Roman"/>
          <w:sz w:val="24"/>
          <w:szCs w:val="24"/>
        </w:rPr>
      </w:pPr>
    </w:p>
    <w:p w14:paraId="79BEC336" w14:textId="4FE35368" w:rsidR="009C7BF0" w:rsidRDefault="00322F53">
      <w:pPr>
        <w:rPr>
          <w:rFonts w:ascii="Times New Roman" w:eastAsia="Bookman Old Style" w:hAnsi="Times New Roman" w:cs="Times New Roman"/>
          <w:b/>
          <w:bCs/>
          <w:sz w:val="20"/>
          <w:szCs w:val="20"/>
        </w:rPr>
      </w:pPr>
      <w:r>
        <w:rPr>
          <w:noProof/>
        </w:rPr>
        <w:lastRenderedPageBreak/>
        <w:drawing>
          <wp:inline distT="0" distB="0" distL="0" distR="0" wp14:anchorId="33920796" wp14:editId="2324DB99">
            <wp:extent cx="5504815" cy="3343910"/>
            <wp:effectExtent l="0" t="0" r="635" b="8890"/>
            <wp:docPr id="1276418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815" cy="3343910"/>
                    </a:xfrm>
                    <a:prstGeom prst="rect">
                      <a:avLst/>
                    </a:prstGeom>
                    <a:noFill/>
                    <a:ln>
                      <a:noFill/>
                    </a:ln>
                  </pic:spPr>
                </pic:pic>
              </a:graphicData>
            </a:graphic>
          </wp:inline>
        </w:drawing>
      </w:r>
    </w:p>
    <w:p w14:paraId="23752CEE" w14:textId="0CFEA454" w:rsidR="00322F53" w:rsidRDefault="00322F53" w:rsidP="00322F53">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3.2 Accuracy and Loss graphs</w:t>
      </w:r>
    </w:p>
    <w:p w14:paraId="26941D6D" w14:textId="77777777" w:rsidR="00322F53" w:rsidRDefault="00322F53" w:rsidP="00322F53">
      <w:pPr>
        <w:spacing w:line="360" w:lineRule="auto"/>
        <w:jc w:val="center"/>
        <w:rPr>
          <w:rFonts w:ascii="Times New Roman" w:eastAsia="Bookman Old Style" w:hAnsi="Times New Roman" w:cs="Times New Roman"/>
          <w:b/>
          <w:bCs/>
          <w:sz w:val="20"/>
          <w:szCs w:val="20"/>
        </w:rPr>
      </w:pPr>
    </w:p>
    <w:p w14:paraId="5BD8639F" w14:textId="7AC272DB" w:rsidR="00322F53" w:rsidRDefault="00322F53" w:rsidP="00322F53">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3.5 </w:t>
      </w:r>
      <w:r w:rsidR="000B12E8" w:rsidRPr="000B12E8">
        <w:rPr>
          <w:rFonts w:ascii="Times New Roman" w:eastAsia="Bookman Old Style" w:hAnsi="Times New Roman" w:cs="Times New Roman"/>
          <w:b/>
          <w:bCs/>
          <w:sz w:val="28"/>
          <w:szCs w:val="28"/>
        </w:rPr>
        <w:t>Test</w:t>
      </w:r>
      <w:r w:rsidR="000B12E8">
        <w:rPr>
          <w:rFonts w:ascii="Times New Roman" w:eastAsia="Bookman Old Style" w:hAnsi="Times New Roman" w:cs="Times New Roman"/>
          <w:b/>
          <w:bCs/>
          <w:sz w:val="28"/>
          <w:szCs w:val="28"/>
        </w:rPr>
        <w:t>ing</w:t>
      </w:r>
      <w:r w:rsidR="000B12E8" w:rsidRPr="000B12E8">
        <w:rPr>
          <w:rFonts w:ascii="Times New Roman" w:eastAsia="Bookman Old Style" w:hAnsi="Times New Roman" w:cs="Times New Roman"/>
          <w:b/>
          <w:bCs/>
          <w:sz w:val="28"/>
          <w:szCs w:val="28"/>
        </w:rPr>
        <w:t xml:space="preserve"> our model with test </w:t>
      </w:r>
      <w:proofErr w:type="gramStart"/>
      <w:r w:rsidR="000B12E8" w:rsidRPr="000B12E8">
        <w:rPr>
          <w:rFonts w:ascii="Times New Roman" w:eastAsia="Bookman Old Style" w:hAnsi="Times New Roman" w:cs="Times New Roman"/>
          <w:b/>
          <w:bCs/>
          <w:sz w:val="28"/>
          <w:szCs w:val="28"/>
        </w:rPr>
        <w:t>dataset</w:t>
      </w:r>
      <w:proofErr w:type="gramEnd"/>
    </w:p>
    <w:p w14:paraId="682F9E99" w14:textId="5B64BCFC" w:rsidR="001725C9" w:rsidRDefault="001725C9">
      <w:pP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I </w:t>
      </w:r>
      <w:r w:rsidRPr="001725C9">
        <w:rPr>
          <w:rFonts w:ascii="Times New Roman" w:eastAsia="Bookman Old Style" w:hAnsi="Times New Roman" w:cs="Times New Roman"/>
          <w:sz w:val="24"/>
          <w:szCs w:val="24"/>
        </w:rPr>
        <w:t>extract</w:t>
      </w:r>
      <w:r>
        <w:rPr>
          <w:rFonts w:ascii="Times New Roman" w:eastAsia="Bookman Old Style" w:hAnsi="Times New Roman" w:cs="Times New Roman"/>
          <w:sz w:val="24"/>
          <w:szCs w:val="24"/>
        </w:rPr>
        <w:t>ed</w:t>
      </w:r>
      <w:r w:rsidRPr="001725C9">
        <w:rPr>
          <w:rFonts w:ascii="Times New Roman" w:eastAsia="Bookman Old Style" w:hAnsi="Times New Roman" w:cs="Times New Roman"/>
          <w:sz w:val="24"/>
          <w:szCs w:val="24"/>
        </w:rPr>
        <w:t xml:space="preserve"> the image path and labels using pandas. Then to predict the model, </w:t>
      </w:r>
      <w:r>
        <w:rPr>
          <w:rFonts w:ascii="Times New Roman" w:eastAsia="Bookman Old Style" w:hAnsi="Times New Roman" w:cs="Times New Roman"/>
          <w:sz w:val="24"/>
          <w:szCs w:val="24"/>
        </w:rPr>
        <w:t>I</w:t>
      </w:r>
      <w:r w:rsidRPr="001725C9">
        <w:rPr>
          <w:rFonts w:ascii="Times New Roman" w:eastAsia="Bookman Old Style" w:hAnsi="Times New Roman" w:cs="Times New Roman"/>
          <w:sz w:val="24"/>
          <w:szCs w:val="24"/>
        </w:rPr>
        <w:t xml:space="preserve"> </w:t>
      </w:r>
      <w:r>
        <w:rPr>
          <w:rFonts w:ascii="Times New Roman" w:eastAsia="Bookman Old Style" w:hAnsi="Times New Roman" w:cs="Times New Roman"/>
          <w:sz w:val="24"/>
          <w:szCs w:val="24"/>
        </w:rPr>
        <w:t>had</w:t>
      </w:r>
      <w:r w:rsidRPr="001725C9">
        <w:rPr>
          <w:rFonts w:ascii="Times New Roman" w:eastAsia="Bookman Old Style" w:hAnsi="Times New Roman" w:cs="Times New Roman"/>
          <w:sz w:val="24"/>
          <w:szCs w:val="24"/>
        </w:rPr>
        <w:t xml:space="preserve"> to resize </w:t>
      </w:r>
      <w:r>
        <w:rPr>
          <w:rFonts w:ascii="Times New Roman" w:eastAsia="Bookman Old Style" w:hAnsi="Times New Roman" w:cs="Times New Roman"/>
          <w:sz w:val="24"/>
          <w:szCs w:val="24"/>
        </w:rPr>
        <w:t>the</w:t>
      </w:r>
      <w:r w:rsidRPr="001725C9">
        <w:rPr>
          <w:rFonts w:ascii="Times New Roman" w:eastAsia="Bookman Old Style" w:hAnsi="Times New Roman" w:cs="Times New Roman"/>
          <w:sz w:val="24"/>
          <w:szCs w:val="24"/>
        </w:rPr>
        <w:t xml:space="preserve"> images to 30×30 pixels and make a </w:t>
      </w:r>
      <w:proofErr w:type="spellStart"/>
      <w:r w:rsidRPr="001725C9">
        <w:rPr>
          <w:rFonts w:ascii="Times New Roman" w:eastAsia="Bookman Old Style" w:hAnsi="Times New Roman" w:cs="Times New Roman"/>
          <w:sz w:val="24"/>
          <w:szCs w:val="24"/>
        </w:rPr>
        <w:t>numpy</w:t>
      </w:r>
      <w:proofErr w:type="spellEnd"/>
      <w:r w:rsidRPr="001725C9">
        <w:rPr>
          <w:rFonts w:ascii="Times New Roman" w:eastAsia="Bookman Old Style" w:hAnsi="Times New Roman" w:cs="Times New Roman"/>
          <w:sz w:val="24"/>
          <w:szCs w:val="24"/>
        </w:rPr>
        <w:t xml:space="preserve"> array containing all image data. From the </w:t>
      </w:r>
      <w:proofErr w:type="spellStart"/>
      <w:proofErr w:type="gramStart"/>
      <w:r w:rsidRPr="001725C9">
        <w:rPr>
          <w:rFonts w:ascii="Times New Roman" w:eastAsia="Bookman Old Style" w:hAnsi="Times New Roman" w:cs="Times New Roman"/>
          <w:sz w:val="24"/>
          <w:szCs w:val="24"/>
        </w:rPr>
        <w:t>sklearn.metrics</w:t>
      </w:r>
      <w:proofErr w:type="spellEnd"/>
      <w:proofErr w:type="gramEnd"/>
      <w:r w:rsidRPr="001725C9">
        <w:rPr>
          <w:rFonts w:ascii="Times New Roman" w:eastAsia="Bookman Old Style" w:hAnsi="Times New Roman" w:cs="Times New Roman"/>
          <w:sz w:val="24"/>
          <w:szCs w:val="24"/>
        </w:rPr>
        <w:t xml:space="preserve">, </w:t>
      </w:r>
      <w:r>
        <w:rPr>
          <w:rFonts w:ascii="Times New Roman" w:eastAsia="Bookman Old Style" w:hAnsi="Times New Roman" w:cs="Times New Roman"/>
          <w:sz w:val="24"/>
          <w:szCs w:val="24"/>
        </w:rPr>
        <w:t>I</w:t>
      </w:r>
      <w:r w:rsidRPr="001725C9">
        <w:rPr>
          <w:rFonts w:ascii="Times New Roman" w:eastAsia="Bookman Old Style" w:hAnsi="Times New Roman" w:cs="Times New Roman"/>
          <w:sz w:val="24"/>
          <w:szCs w:val="24"/>
        </w:rPr>
        <w:t xml:space="preserve"> imported the </w:t>
      </w:r>
      <w:proofErr w:type="spellStart"/>
      <w:r w:rsidRPr="001725C9">
        <w:rPr>
          <w:rFonts w:ascii="Times New Roman" w:eastAsia="Bookman Old Style" w:hAnsi="Times New Roman" w:cs="Times New Roman"/>
          <w:sz w:val="24"/>
          <w:szCs w:val="24"/>
        </w:rPr>
        <w:t>accuracy_score</w:t>
      </w:r>
      <w:proofErr w:type="spellEnd"/>
      <w:r w:rsidRPr="001725C9">
        <w:rPr>
          <w:rFonts w:ascii="Times New Roman" w:eastAsia="Bookman Old Style" w:hAnsi="Times New Roman" w:cs="Times New Roman"/>
          <w:sz w:val="24"/>
          <w:szCs w:val="24"/>
        </w:rPr>
        <w:t xml:space="preserve"> and observed how </w:t>
      </w:r>
      <w:r>
        <w:rPr>
          <w:rFonts w:ascii="Times New Roman" w:eastAsia="Bookman Old Style" w:hAnsi="Times New Roman" w:cs="Times New Roman"/>
          <w:sz w:val="24"/>
          <w:szCs w:val="24"/>
        </w:rPr>
        <w:t>the</w:t>
      </w:r>
      <w:r w:rsidRPr="001725C9">
        <w:rPr>
          <w:rFonts w:ascii="Times New Roman" w:eastAsia="Bookman Old Style" w:hAnsi="Times New Roman" w:cs="Times New Roman"/>
          <w:sz w:val="24"/>
          <w:szCs w:val="24"/>
        </w:rPr>
        <w:t xml:space="preserve"> model predicted the actual labels.</w:t>
      </w:r>
      <w:r w:rsidR="00EC6871">
        <w:rPr>
          <w:rFonts w:ascii="Times New Roman" w:eastAsia="Bookman Old Style" w:hAnsi="Times New Roman" w:cs="Times New Roman"/>
          <w:sz w:val="24"/>
          <w:szCs w:val="24"/>
        </w:rPr>
        <w:t xml:space="preserve"> </w:t>
      </w:r>
      <w:r>
        <w:rPr>
          <w:rFonts w:ascii="Times New Roman" w:eastAsia="Bookman Old Style" w:hAnsi="Times New Roman" w:cs="Times New Roman"/>
          <w:sz w:val="24"/>
          <w:szCs w:val="24"/>
        </w:rPr>
        <w:t>The model</w:t>
      </w:r>
      <w:r w:rsidRPr="001725C9">
        <w:rPr>
          <w:rFonts w:ascii="Times New Roman" w:eastAsia="Bookman Old Style" w:hAnsi="Times New Roman" w:cs="Times New Roman"/>
          <w:sz w:val="24"/>
          <w:szCs w:val="24"/>
        </w:rPr>
        <w:t xml:space="preserve"> achieved 95% accuracy</w:t>
      </w:r>
      <w:r>
        <w:rPr>
          <w:rFonts w:ascii="Times New Roman" w:eastAsia="Bookman Old Style" w:hAnsi="Times New Roman" w:cs="Times New Roman"/>
          <w:sz w:val="24"/>
          <w:szCs w:val="24"/>
        </w:rPr>
        <w:t>.</w:t>
      </w:r>
    </w:p>
    <w:p w14:paraId="1FE5A06E" w14:textId="77777777" w:rsidR="001725C9" w:rsidRDefault="001725C9">
      <w:pPr>
        <w:rPr>
          <w:rFonts w:ascii="Times New Roman" w:eastAsia="Bookman Old Style" w:hAnsi="Times New Roman" w:cs="Times New Roman"/>
          <w:sz w:val="24"/>
          <w:szCs w:val="24"/>
        </w:rPr>
      </w:pPr>
    </w:p>
    <w:p w14:paraId="01452A5A" w14:textId="77777777" w:rsidR="000B12E8" w:rsidRDefault="001725C9">
      <w:pP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Finally, the model was saved using the </w:t>
      </w:r>
      <w:proofErr w:type="spellStart"/>
      <w:proofErr w:type="gramStart"/>
      <w:r>
        <w:rPr>
          <w:rFonts w:ascii="Times New Roman" w:eastAsia="Bookman Old Style" w:hAnsi="Times New Roman" w:cs="Times New Roman"/>
          <w:sz w:val="24"/>
          <w:szCs w:val="24"/>
        </w:rPr>
        <w:t>model.save</w:t>
      </w:r>
      <w:proofErr w:type="spellEnd"/>
      <w:proofErr w:type="gramEnd"/>
      <w:r>
        <w:rPr>
          <w:rFonts w:ascii="Times New Roman" w:eastAsia="Bookman Old Style" w:hAnsi="Times New Roman" w:cs="Times New Roman"/>
          <w:sz w:val="24"/>
          <w:szCs w:val="24"/>
        </w:rPr>
        <w:t xml:space="preserve">() function. </w:t>
      </w:r>
    </w:p>
    <w:p w14:paraId="3C7F8E3A" w14:textId="77777777" w:rsidR="000B12E8" w:rsidRDefault="000B12E8">
      <w:pPr>
        <w:rPr>
          <w:rFonts w:ascii="Times New Roman" w:eastAsia="Bookman Old Style" w:hAnsi="Times New Roman" w:cs="Times New Roman"/>
          <w:sz w:val="24"/>
          <w:szCs w:val="24"/>
        </w:rPr>
      </w:pPr>
    </w:p>
    <w:p w14:paraId="07EFD765" w14:textId="4D1764D1" w:rsidR="000B12E8" w:rsidRDefault="000B12E8" w:rsidP="000B12E8">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3.5 Building a GUI</w:t>
      </w:r>
    </w:p>
    <w:p w14:paraId="47C3E5BA" w14:textId="231DD713" w:rsidR="000B12E8" w:rsidRDefault="000B12E8" w:rsidP="000B12E8">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I built</w:t>
      </w:r>
      <w:r w:rsidRPr="000B12E8">
        <w:rPr>
          <w:rFonts w:ascii="Times New Roman" w:eastAsia="Bookman Old Style" w:hAnsi="Times New Roman" w:cs="Times New Roman"/>
          <w:sz w:val="24"/>
          <w:szCs w:val="24"/>
        </w:rPr>
        <w:t xml:space="preserve"> a graphical user interface</w:t>
      </w:r>
      <w:r>
        <w:rPr>
          <w:rFonts w:ascii="Times New Roman" w:eastAsia="Bookman Old Style" w:hAnsi="Times New Roman" w:cs="Times New Roman"/>
          <w:sz w:val="24"/>
          <w:szCs w:val="24"/>
        </w:rPr>
        <w:t xml:space="preserve"> (GUI)</w:t>
      </w:r>
      <w:r w:rsidRPr="000B12E8">
        <w:rPr>
          <w:rFonts w:ascii="Times New Roman" w:eastAsia="Bookman Old Style" w:hAnsi="Times New Roman" w:cs="Times New Roman"/>
          <w:sz w:val="24"/>
          <w:szCs w:val="24"/>
        </w:rPr>
        <w:t xml:space="preserve"> for </w:t>
      </w:r>
      <w:r>
        <w:rPr>
          <w:rFonts w:ascii="Times New Roman" w:eastAsia="Bookman Old Style" w:hAnsi="Times New Roman" w:cs="Times New Roman"/>
          <w:sz w:val="24"/>
          <w:szCs w:val="24"/>
        </w:rPr>
        <w:t>the</w:t>
      </w:r>
      <w:r w:rsidRPr="000B12E8">
        <w:rPr>
          <w:rFonts w:ascii="Times New Roman" w:eastAsia="Bookman Old Style" w:hAnsi="Times New Roman" w:cs="Times New Roman"/>
          <w:sz w:val="24"/>
          <w:szCs w:val="24"/>
        </w:rPr>
        <w:t xml:space="preserve"> traffic signs classifier with </w:t>
      </w:r>
      <w:proofErr w:type="spellStart"/>
      <w:r w:rsidRPr="000B12E8">
        <w:rPr>
          <w:rFonts w:ascii="Times New Roman" w:eastAsia="Bookman Old Style" w:hAnsi="Times New Roman" w:cs="Times New Roman"/>
          <w:sz w:val="24"/>
          <w:szCs w:val="24"/>
        </w:rPr>
        <w:t>Tkinter</w:t>
      </w:r>
      <w:proofErr w:type="spellEnd"/>
      <w:r w:rsidRPr="000B12E8">
        <w:rPr>
          <w:rFonts w:ascii="Times New Roman" w:eastAsia="Bookman Old Style" w:hAnsi="Times New Roman" w:cs="Times New Roman"/>
          <w:sz w:val="24"/>
          <w:szCs w:val="24"/>
        </w:rPr>
        <w:t xml:space="preserve">. </w:t>
      </w:r>
      <w:proofErr w:type="spellStart"/>
      <w:r w:rsidRPr="000B12E8">
        <w:rPr>
          <w:rFonts w:ascii="Times New Roman" w:eastAsia="Bookman Old Style" w:hAnsi="Times New Roman" w:cs="Times New Roman"/>
          <w:sz w:val="24"/>
          <w:szCs w:val="24"/>
        </w:rPr>
        <w:t>Tkinter</w:t>
      </w:r>
      <w:proofErr w:type="spellEnd"/>
      <w:r w:rsidRPr="000B12E8">
        <w:rPr>
          <w:rFonts w:ascii="Times New Roman" w:eastAsia="Bookman Old Style" w:hAnsi="Times New Roman" w:cs="Times New Roman"/>
          <w:sz w:val="24"/>
          <w:szCs w:val="24"/>
        </w:rPr>
        <w:t xml:space="preserve"> is a GUI toolkit in the standard python library.</w:t>
      </w:r>
    </w:p>
    <w:p w14:paraId="29E3E62A" w14:textId="77777777" w:rsidR="00EC6871" w:rsidRDefault="00EC6871" w:rsidP="000B12E8">
      <w:pPr>
        <w:spacing w:line="360" w:lineRule="auto"/>
        <w:jc w:val="both"/>
        <w:rPr>
          <w:rFonts w:ascii="Times New Roman" w:eastAsia="Bookman Old Style" w:hAnsi="Times New Roman" w:cs="Times New Roman"/>
          <w:sz w:val="24"/>
          <w:szCs w:val="24"/>
        </w:rPr>
      </w:pPr>
    </w:p>
    <w:p w14:paraId="65AA7863" w14:textId="516E2ADB" w:rsidR="00EC6871" w:rsidRDefault="004E3C11" w:rsidP="00EC6871">
      <w:pPr>
        <w:spacing w:line="360" w:lineRule="auto"/>
        <w:jc w:val="center"/>
        <w:rPr>
          <w:rFonts w:ascii="Times New Roman" w:eastAsia="Bookman Old Style" w:hAnsi="Times New Roman" w:cs="Times New Roman"/>
          <w:b/>
          <w:bCs/>
          <w:sz w:val="28"/>
          <w:szCs w:val="28"/>
        </w:rPr>
      </w:pPr>
      <w:r>
        <w:rPr>
          <w:noProof/>
        </w:rPr>
        <w:drawing>
          <wp:inline distT="0" distB="0" distL="0" distR="0" wp14:anchorId="3FA64E01" wp14:editId="37F23A1B">
            <wp:extent cx="3688080" cy="2552508"/>
            <wp:effectExtent l="0" t="0" r="7620" b="635"/>
            <wp:docPr id="134293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3942" name="Picture 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2082" cy="2569120"/>
                    </a:xfrm>
                    <a:prstGeom prst="rect">
                      <a:avLst/>
                    </a:prstGeom>
                    <a:noFill/>
                    <a:ln>
                      <a:noFill/>
                    </a:ln>
                  </pic:spPr>
                </pic:pic>
              </a:graphicData>
            </a:graphic>
          </wp:inline>
        </w:drawing>
      </w:r>
    </w:p>
    <w:p w14:paraId="26595F08" w14:textId="2EB73BD0" w:rsidR="00EC6871" w:rsidRDefault="00EC6871" w:rsidP="00EC6871">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3.3 The GUI</w:t>
      </w:r>
    </w:p>
    <w:p w14:paraId="084D0D88" w14:textId="47FA609C" w:rsidR="006375D6" w:rsidRDefault="00322F53" w:rsidP="00EC6871">
      <w:pPr>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br w:type="page"/>
      </w:r>
      <w:r w:rsidR="009E11DA">
        <w:rPr>
          <w:rFonts w:ascii="Times New Roman" w:eastAsia="Bookman Old Style" w:hAnsi="Times New Roman" w:cs="Times New Roman"/>
          <w:b/>
          <w:bCs/>
          <w:sz w:val="32"/>
          <w:szCs w:val="32"/>
        </w:rPr>
        <w:lastRenderedPageBreak/>
        <w:t>Chapter IV</w:t>
      </w:r>
    </w:p>
    <w:p w14:paraId="2B829838" w14:textId="6088891D" w:rsidR="009E11DA" w:rsidRDefault="009E11DA" w:rsidP="009E11DA">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Result and Discussion</w:t>
      </w:r>
    </w:p>
    <w:p w14:paraId="710114E5" w14:textId="518B7C97" w:rsidR="009E11DA" w:rsidRDefault="009E11DA" w:rsidP="009E11DA">
      <w:pPr>
        <w:spacing w:line="360" w:lineRule="auto"/>
        <w:jc w:val="center"/>
        <w:rPr>
          <w:rFonts w:ascii="Times New Roman" w:eastAsia="Bookman Old Style" w:hAnsi="Times New Roman" w:cs="Times New Roman"/>
          <w:b/>
          <w:bCs/>
          <w:sz w:val="36"/>
          <w:szCs w:val="36"/>
        </w:rPr>
      </w:pPr>
    </w:p>
    <w:p w14:paraId="6F37A02B" w14:textId="1F8E2685" w:rsidR="009E11DA" w:rsidRDefault="009E11DA" w:rsidP="009E11DA">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4.1 Result</w:t>
      </w:r>
    </w:p>
    <w:p w14:paraId="3EA57ACB" w14:textId="5A209E3E" w:rsidR="00311CC9" w:rsidRDefault="00B4780E" w:rsidP="00311CC9">
      <w:pPr>
        <w:spacing w:line="360" w:lineRule="auto"/>
        <w:rPr>
          <w:rFonts w:ascii="Times New Roman" w:eastAsia="Bookman Old Style" w:hAnsi="Times New Roman" w:cs="Times New Roman"/>
          <w:sz w:val="24"/>
          <w:szCs w:val="24"/>
        </w:rPr>
      </w:pPr>
      <w:r>
        <w:rPr>
          <w:rFonts w:ascii="Times New Roman" w:eastAsia="Bookman Old Style" w:hAnsi="Times New Roman" w:cs="Times New Roman"/>
          <w:sz w:val="24"/>
          <w:szCs w:val="24"/>
        </w:rPr>
        <w:t>The resulting classifier model can now be used to classify any input image of a traffic sign into its respective type.</w:t>
      </w:r>
    </w:p>
    <w:p w14:paraId="77918E81" w14:textId="53D04924" w:rsidR="00B4780E" w:rsidRDefault="00B4780E" w:rsidP="00311CC9">
      <w:pPr>
        <w:spacing w:line="360" w:lineRule="auto"/>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working of the model is as </w:t>
      </w:r>
      <w:proofErr w:type="gramStart"/>
      <w:r>
        <w:rPr>
          <w:rFonts w:ascii="Times New Roman" w:eastAsia="Bookman Old Style" w:hAnsi="Times New Roman" w:cs="Times New Roman"/>
          <w:sz w:val="24"/>
          <w:szCs w:val="24"/>
        </w:rPr>
        <w:t>follows :</w:t>
      </w:r>
      <w:proofErr w:type="gramEnd"/>
      <w:r>
        <w:rPr>
          <w:rFonts w:ascii="Times New Roman" w:eastAsia="Bookman Old Style" w:hAnsi="Times New Roman" w:cs="Times New Roman"/>
          <w:sz w:val="24"/>
          <w:szCs w:val="24"/>
        </w:rPr>
        <w:t>-</w:t>
      </w:r>
    </w:p>
    <w:p w14:paraId="3175BFEA" w14:textId="77777777" w:rsidR="00B4780E" w:rsidRDefault="00B4780E" w:rsidP="00311CC9">
      <w:pPr>
        <w:spacing w:line="360" w:lineRule="auto"/>
        <w:rPr>
          <w:rFonts w:ascii="Times New Roman" w:eastAsia="Bookman Old Style" w:hAnsi="Times New Roman" w:cs="Times New Roman"/>
          <w:sz w:val="24"/>
          <w:szCs w:val="24"/>
        </w:rPr>
      </w:pPr>
    </w:p>
    <w:p w14:paraId="45017F38" w14:textId="2D9F4150" w:rsidR="00311CC9" w:rsidRDefault="00552456" w:rsidP="00552456">
      <w:pPr>
        <w:spacing w:line="360" w:lineRule="auto"/>
        <w:jc w:val="center"/>
        <w:rPr>
          <w:rFonts w:ascii="Times New Roman" w:eastAsia="Bookman Old Style" w:hAnsi="Times New Roman" w:cs="Times New Roman"/>
          <w:sz w:val="24"/>
          <w:szCs w:val="24"/>
        </w:rPr>
      </w:pPr>
      <w:r>
        <w:rPr>
          <w:noProof/>
        </w:rPr>
        <w:drawing>
          <wp:inline distT="0" distB="0" distL="0" distR="0" wp14:anchorId="601AD39F" wp14:editId="244C6659">
            <wp:extent cx="3977640" cy="3116407"/>
            <wp:effectExtent l="0" t="0" r="3810" b="8255"/>
            <wp:docPr id="207926108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61088" name="Picture 2" descr="A screenshot of a computer scree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4947" cy="3137801"/>
                    </a:xfrm>
                    <a:prstGeom prst="rect">
                      <a:avLst/>
                    </a:prstGeom>
                    <a:noFill/>
                    <a:ln>
                      <a:noFill/>
                    </a:ln>
                  </pic:spPr>
                </pic:pic>
              </a:graphicData>
            </a:graphic>
          </wp:inline>
        </w:drawing>
      </w:r>
    </w:p>
    <w:p w14:paraId="24A760BE" w14:textId="4B00DD73" w:rsidR="00311CC9" w:rsidRDefault="00311CC9" w:rsidP="00311CC9">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4.1 First output demonstration</w:t>
      </w:r>
    </w:p>
    <w:p w14:paraId="7B3C55EC" w14:textId="77777777" w:rsidR="00311CC9" w:rsidRDefault="00311CC9" w:rsidP="00311CC9">
      <w:pPr>
        <w:spacing w:line="360" w:lineRule="auto"/>
        <w:jc w:val="center"/>
        <w:rPr>
          <w:rFonts w:ascii="Times New Roman" w:eastAsia="Bookman Old Style" w:hAnsi="Times New Roman" w:cs="Times New Roman"/>
          <w:b/>
          <w:bCs/>
          <w:sz w:val="20"/>
          <w:szCs w:val="20"/>
        </w:rPr>
      </w:pPr>
    </w:p>
    <w:p w14:paraId="47109418" w14:textId="23B30190" w:rsidR="00311CC9" w:rsidRDefault="00552456" w:rsidP="00552456">
      <w:pPr>
        <w:spacing w:line="360" w:lineRule="auto"/>
        <w:jc w:val="center"/>
        <w:rPr>
          <w:rFonts w:ascii="Times New Roman" w:eastAsia="Bookman Old Style" w:hAnsi="Times New Roman" w:cs="Times New Roman"/>
          <w:b/>
          <w:bCs/>
          <w:sz w:val="20"/>
          <w:szCs w:val="20"/>
        </w:rPr>
      </w:pPr>
      <w:r>
        <w:rPr>
          <w:noProof/>
        </w:rPr>
        <w:drawing>
          <wp:inline distT="0" distB="0" distL="0" distR="0" wp14:anchorId="50522BF3" wp14:editId="7EA3122E">
            <wp:extent cx="3787140" cy="2969338"/>
            <wp:effectExtent l="0" t="0" r="3810" b="2540"/>
            <wp:docPr id="6840327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2733" name="Picture 3" descr="A screenshot of a computer scree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0050" cy="2979460"/>
                    </a:xfrm>
                    <a:prstGeom prst="rect">
                      <a:avLst/>
                    </a:prstGeom>
                    <a:noFill/>
                    <a:ln>
                      <a:noFill/>
                    </a:ln>
                  </pic:spPr>
                </pic:pic>
              </a:graphicData>
            </a:graphic>
          </wp:inline>
        </w:drawing>
      </w:r>
    </w:p>
    <w:p w14:paraId="6C9BAE38" w14:textId="56012387" w:rsidR="00311CC9" w:rsidRDefault="00311CC9" w:rsidP="00311CC9">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4.2 Second output demonstration</w:t>
      </w:r>
    </w:p>
    <w:p w14:paraId="04BCCCDC" w14:textId="7B74A75D" w:rsidR="00311CC9" w:rsidRDefault="00552456" w:rsidP="00552456">
      <w:pPr>
        <w:spacing w:line="360" w:lineRule="auto"/>
        <w:jc w:val="center"/>
        <w:rPr>
          <w:rFonts w:ascii="Times New Roman" w:eastAsia="Bookman Old Style" w:hAnsi="Times New Roman" w:cs="Times New Roman"/>
          <w:b/>
          <w:bCs/>
          <w:sz w:val="20"/>
          <w:szCs w:val="20"/>
        </w:rPr>
      </w:pPr>
      <w:r>
        <w:rPr>
          <w:noProof/>
        </w:rPr>
        <w:lastRenderedPageBreak/>
        <w:drawing>
          <wp:inline distT="0" distB="0" distL="0" distR="0" wp14:anchorId="5A29DC70" wp14:editId="797923C7">
            <wp:extent cx="3947160" cy="3082509"/>
            <wp:effectExtent l="0" t="0" r="0" b="3810"/>
            <wp:docPr id="151619162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91622" name="Picture 4" descr="A screenshot of a computer scree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56383" cy="3089712"/>
                    </a:xfrm>
                    <a:prstGeom prst="rect">
                      <a:avLst/>
                    </a:prstGeom>
                    <a:noFill/>
                    <a:ln>
                      <a:noFill/>
                    </a:ln>
                  </pic:spPr>
                </pic:pic>
              </a:graphicData>
            </a:graphic>
          </wp:inline>
        </w:drawing>
      </w:r>
    </w:p>
    <w:p w14:paraId="0C07B3D8" w14:textId="2242ED27" w:rsidR="0005700B" w:rsidRDefault="0005700B" w:rsidP="0005700B">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4.3 Third output demonstration</w:t>
      </w:r>
    </w:p>
    <w:p w14:paraId="7C90BD38" w14:textId="57B7F531" w:rsidR="0005700B" w:rsidRDefault="0005700B" w:rsidP="0005700B">
      <w:pPr>
        <w:spacing w:line="360" w:lineRule="auto"/>
        <w:jc w:val="center"/>
        <w:rPr>
          <w:rFonts w:ascii="Times New Roman" w:eastAsia="Bookman Old Style" w:hAnsi="Times New Roman" w:cs="Times New Roman"/>
          <w:b/>
          <w:bCs/>
          <w:sz w:val="20"/>
          <w:szCs w:val="20"/>
        </w:rPr>
      </w:pPr>
    </w:p>
    <w:p w14:paraId="47464FB6" w14:textId="25F959CC" w:rsidR="0005700B" w:rsidRDefault="0005700B" w:rsidP="0005700B">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4.2 Discussion</w:t>
      </w:r>
    </w:p>
    <w:p w14:paraId="3674E8A5" w14:textId="4AF682E8" w:rsidR="00AF65D6" w:rsidRPr="00552456" w:rsidRDefault="0005700B" w:rsidP="0055245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final model has shown an accuracy of </w:t>
      </w:r>
      <w:r w:rsidR="009F5124" w:rsidRPr="009F5124">
        <w:rPr>
          <w:rFonts w:ascii="Times New Roman" w:eastAsia="Bookman Old Style" w:hAnsi="Times New Roman" w:cs="Times New Roman"/>
          <w:sz w:val="24"/>
          <w:szCs w:val="24"/>
        </w:rPr>
        <w:t>95% and</w:t>
      </w:r>
      <w:r w:rsidR="009F5124">
        <w:rPr>
          <w:rFonts w:ascii="Times New Roman" w:eastAsia="Bookman Old Style" w:hAnsi="Times New Roman" w:cs="Times New Roman"/>
          <w:sz w:val="24"/>
          <w:szCs w:val="24"/>
        </w:rPr>
        <w:t xml:space="preserve"> has</w:t>
      </w:r>
      <w:r w:rsidR="009F5124" w:rsidRPr="009F5124">
        <w:rPr>
          <w:rFonts w:ascii="Times New Roman" w:eastAsia="Bookman Old Style" w:hAnsi="Times New Roman" w:cs="Times New Roman"/>
          <w:sz w:val="24"/>
          <w:szCs w:val="24"/>
        </w:rPr>
        <w:t xml:space="preserve"> also visualized how our accuracy and loss changes with time, which is </w:t>
      </w:r>
      <w:r w:rsidR="009F5124">
        <w:rPr>
          <w:rFonts w:ascii="Times New Roman" w:eastAsia="Bookman Old Style" w:hAnsi="Times New Roman" w:cs="Times New Roman"/>
          <w:sz w:val="24"/>
          <w:szCs w:val="24"/>
        </w:rPr>
        <w:t>quite</w:t>
      </w:r>
      <w:r w:rsidR="009F5124" w:rsidRPr="009F5124">
        <w:rPr>
          <w:rFonts w:ascii="Times New Roman" w:eastAsia="Bookman Old Style" w:hAnsi="Times New Roman" w:cs="Times New Roman"/>
          <w:sz w:val="24"/>
          <w:szCs w:val="24"/>
        </w:rPr>
        <w:t xml:space="preserve"> good f</w:t>
      </w:r>
      <w:r w:rsidR="009F5124">
        <w:rPr>
          <w:rFonts w:ascii="Times New Roman" w:eastAsia="Bookman Old Style" w:hAnsi="Times New Roman" w:cs="Times New Roman"/>
          <w:sz w:val="24"/>
          <w:szCs w:val="24"/>
        </w:rPr>
        <w:t>or</w:t>
      </w:r>
      <w:r w:rsidR="009F5124" w:rsidRPr="009F5124">
        <w:rPr>
          <w:rFonts w:ascii="Times New Roman" w:eastAsia="Bookman Old Style" w:hAnsi="Times New Roman" w:cs="Times New Roman"/>
          <w:sz w:val="24"/>
          <w:szCs w:val="24"/>
        </w:rPr>
        <w:t xml:space="preserve"> a simple CNN model.</w:t>
      </w:r>
      <w:r w:rsidR="00AF65D6">
        <w:rPr>
          <w:rFonts w:ascii="Times New Roman" w:eastAsia="Bookman Old Style" w:hAnsi="Times New Roman" w:cs="Times New Roman"/>
          <w:b/>
          <w:bCs/>
          <w:sz w:val="20"/>
          <w:szCs w:val="20"/>
        </w:rPr>
        <w:br w:type="page"/>
      </w:r>
    </w:p>
    <w:p w14:paraId="5F02AF0A" w14:textId="6DFD06E3" w:rsidR="00052D0B" w:rsidRDefault="00AF65D6" w:rsidP="00AF65D6">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V</w:t>
      </w:r>
    </w:p>
    <w:p w14:paraId="1EFE1213" w14:textId="1776BF26" w:rsidR="00AF65D6" w:rsidRDefault="00AF65D6" w:rsidP="00AF65D6">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Conclusion and Future Work</w:t>
      </w:r>
    </w:p>
    <w:p w14:paraId="418FD4CB" w14:textId="45E34E3B" w:rsidR="00AF65D6" w:rsidRDefault="00AF65D6" w:rsidP="00AF65D6">
      <w:pPr>
        <w:spacing w:line="360" w:lineRule="auto"/>
        <w:jc w:val="center"/>
        <w:rPr>
          <w:rFonts w:ascii="Times New Roman" w:eastAsia="Bookman Old Style" w:hAnsi="Times New Roman" w:cs="Times New Roman"/>
          <w:b/>
          <w:bCs/>
          <w:sz w:val="36"/>
          <w:szCs w:val="36"/>
        </w:rPr>
      </w:pPr>
    </w:p>
    <w:p w14:paraId="3C3D0925" w14:textId="4C2982AF" w:rsidR="00AF65D6" w:rsidRDefault="00785158" w:rsidP="00AF65D6">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5.1 Conclusion</w:t>
      </w:r>
    </w:p>
    <w:p w14:paraId="6F875461" w14:textId="2D0B3B00" w:rsidR="00785158" w:rsidRDefault="00785158"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project </w:t>
      </w:r>
      <w:r w:rsidR="00B32F94">
        <w:rPr>
          <w:rFonts w:ascii="Times New Roman" w:eastAsia="Bookman Old Style" w:hAnsi="Times New Roman" w:cs="Times New Roman"/>
          <w:sz w:val="24"/>
          <w:szCs w:val="24"/>
        </w:rPr>
        <w:t xml:space="preserve">provides us </w:t>
      </w:r>
      <w:r w:rsidR="006E628E">
        <w:rPr>
          <w:rFonts w:ascii="Times New Roman" w:eastAsia="Bookman Old Style" w:hAnsi="Times New Roman" w:cs="Times New Roman"/>
          <w:sz w:val="24"/>
          <w:szCs w:val="24"/>
        </w:rPr>
        <w:t xml:space="preserve">with a deep learning model that </w:t>
      </w:r>
      <w:proofErr w:type="gramStart"/>
      <w:r w:rsidR="006E628E">
        <w:rPr>
          <w:rFonts w:ascii="Times New Roman" w:eastAsia="Bookman Old Style" w:hAnsi="Times New Roman" w:cs="Times New Roman"/>
          <w:sz w:val="24"/>
          <w:szCs w:val="24"/>
        </w:rPr>
        <w:t>is able to</w:t>
      </w:r>
      <w:proofErr w:type="gramEnd"/>
      <w:r w:rsidR="006E628E">
        <w:rPr>
          <w:rFonts w:ascii="Times New Roman" w:eastAsia="Bookman Old Style" w:hAnsi="Times New Roman" w:cs="Times New Roman"/>
          <w:sz w:val="24"/>
          <w:szCs w:val="24"/>
        </w:rPr>
        <w:t xml:space="preserve"> classify different traffic signs into their respective classes. </w:t>
      </w:r>
    </w:p>
    <w:p w14:paraId="237CD237" w14:textId="06995B9B" w:rsidR="00935C4A" w:rsidRDefault="00935C4A" w:rsidP="00AF65D6">
      <w:pPr>
        <w:spacing w:line="360" w:lineRule="auto"/>
        <w:jc w:val="both"/>
        <w:rPr>
          <w:rFonts w:ascii="Times New Roman" w:eastAsia="Bookman Old Style" w:hAnsi="Times New Roman" w:cs="Times New Roman"/>
          <w:sz w:val="24"/>
          <w:szCs w:val="24"/>
        </w:rPr>
      </w:pPr>
    </w:p>
    <w:p w14:paraId="445BF1B2" w14:textId="586686BB" w:rsidR="00935C4A" w:rsidRDefault="00935C4A"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model has shown </w:t>
      </w:r>
      <w:r w:rsidR="006E628E">
        <w:rPr>
          <w:rFonts w:ascii="Times New Roman" w:eastAsia="Bookman Old Style" w:hAnsi="Times New Roman" w:cs="Times New Roman"/>
          <w:sz w:val="24"/>
          <w:szCs w:val="24"/>
        </w:rPr>
        <w:t>an accuracy of 95% which is very good for a basic CNN model.</w:t>
      </w:r>
    </w:p>
    <w:p w14:paraId="47312BA2" w14:textId="4463CA1B" w:rsidR="00206729" w:rsidRDefault="00206729" w:rsidP="00AF65D6">
      <w:pPr>
        <w:spacing w:line="360" w:lineRule="auto"/>
        <w:jc w:val="both"/>
        <w:rPr>
          <w:rFonts w:ascii="Times New Roman" w:eastAsia="Bookman Old Style" w:hAnsi="Times New Roman" w:cs="Times New Roman"/>
          <w:sz w:val="24"/>
          <w:szCs w:val="24"/>
        </w:rPr>
      </w:pPr>
    </w:p>
    <w:p w14:paraId="434D48FF" w14:textId="7A7347A4" w:rsidR="00206729" w:rsidRDefault="00206729" w:rsidP="00AF65D6">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5.2 Future Work</w:t>
      </w:r>
    </w:p>
    <w:p w14:paraId="4E1C2523" w14:textId="0D72697A" w:rsidR="006E628E" w:rsidRDefault="006E628E"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few sectors where future work is possible </w:t>
      </w:r>
      <w:proofErr w:type="gramStart"/>
      <w:r>
        <w:rPr>
          <w:rFonts w:ascii="Times New Roman" w:eastAsia="Bookman Old Style" w:hAnsi="Times New Roman" w:cs="Times New Roman"/>
          <w:sz w:val="24"/>
          <w:szCs w:val="24"/>
        </w:rPr>
        <w:t>are :</w:t>
      </w:r>
      <w:proofErr w:type="gramEnd"/>
      <w:r>
        <w:rPr>
          <w:rFonts w:ascii="Times New Roman" w:eastAsia="Bookman Old Style" w:hAnsi="Times New Roman" w:cs="Times New Roman"/>
          <w:sz w:val="24"/>
          <w:szCs w:val="24"/>
        </w:rPr>
        <w:t>-</w:t>
      </w:r>
    </w:p>
    <w:p w14:paraId="3B6BF665" w14:textId="77777777" w:rsidR="006E628E" w:rsidRDefault="006E628E" w:rsidP="006E628E">
      <w:pPr>
        <w:pStyle w:val="ListParagraph"/>
        <w:numPr>
          <w:ilvl w:val="0"/>
          <w:numId w:val="9"/>
        </w:numPr>
        <w:spacing w:line="360" w:lineRule="auto"/>
        <w:rPr>
          <w:rFonts w:eastAsia="Bookman Old Style"/>
        </w:rPr>
      </w:pPr>
      <w:r w:rsidRPr="006E628E">
        <w:rPr>
          <w:rFonts w:eastAsia="Bookman Old Style"/>
        </w:rPr>
        <w:t>Model Interpretability: Explore methods for interpreting the model's decisions, such as class activation maps or gradient-based visualization. Understanding which parts of the image the model focuses on can help identify potential areas for improvement.</w:t>
      </w:r>
    </w:p>
    <w:p w14:paraId="3A3B8216" w14:textId="77777777" w:rsidR="006E628E" w:rsidRDefault="006E628E" w:rsidP="006E628E">
      <w:pPr>
        <w:pStyle w:val="ListParagraph"/>
        <w:numPr>
          <w:ilvl w:val="0"/>
          <w:numId w:val="9"/>
        </w:numPr>
        <w:spacing w:line="360" w:lineRule="auto"/>
        <w:rPr>
          <w:rFonts w:eastAsia="Bookman Old Style"/>
        </w:rPr>
      </w:pPr>
      <w:r w:rsidRPr="006E628E">
        <w:rPr>
          <w:rFonts w:eastAsia="Bookman Old Style"/>
        </w:rPr>
        <w:t>Real-World Testing: Evaluate the model's performance on real-world traffic sign images or videos collected in different conditions, such as varying lighting, weather, and camera angles. Fine-tuning the model on domain-specific data can help adapt it to real-world scenarios.</w:t>
      </w:r>
    </w:p>
    <w:p w14:paraId="7B306AB3" w14:textId="13688F9A" w:rsidR="008B0D48" w:rsidRPr="006E628E" w:rsidRDefault="006E628E" w:rsidP="006E628E">
      <w:pPr>
        <w:pStyle w:val="ListParagraph"/>
        <w:numPr>
          <w:ilvl w:val="0"/>
          <w:numId w:val="9"/>
        </w:numPr>
        <w:spacing w:line="360" w:lineRule="auto"/>
        <w:rPr>
          <w:rFonts w:eastAsia="Bookman Old Style"/>
        </w:rPr>
      </w:pPr>
      <w:r w:rsidRPr="006E628E">
        <w:rPr>
          <w:rFonts w:eastAsia="Bookman Old Style"/>
        </w:rPr>
        <w:t>Deployment: Consider deploying the trained model on embedded devices or in real-time applications to enable real-time traffic sign recognition for autonomous vehicles or smart traffic systems.</w:t>
      </w:r>
      <w:r w:rsidR="008B0D48" w:rsidRPr="006E628E">
        <w:rPr>
          <w:rFonts w:eastAsia="Bookman Old Style"/>
        </w:rPr>
        <w:br w:type="page"/>
      </w:r>
    </w:p>
    <w:p w14:paraId="58012CEE" w14:textId="1AE83A4C" w:rsidR="00206729" w:rsidRDefault="005A2F9D" w:rsidP="006A6747">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References</w:t>
      </w:r>
    </w:p>
    <w:p w14:paraId="5C967A9D" w14:textId="77777777" w:rsidR="00A15909" w:rsidRDefault="005A2F9D" w:rsidP="00A15909">
      <w:pPr>
        <w:spacing w:line="360" w:lineRule="auto"/>
        <w:jc w:val="both"/>
        <w:rPr>
          <w:rFonts w:ascii="Times New Roman" w:eastAsia="Bookman Old Style" w:hAnsi="Times New Roman" w:cs="Times New Roman"/>
        </w:rPr>
      </w:pPr>
      <w:r>
        <w:rPr>
          <w:rFonts w:ascii="Times New Roman" w:eastAsia="Bookman Old Style" w:hAnsi="Times New Roman" w:cs="Times New Roman"/>
        </w:rPr>
        <w:t>[1]</w:t>
      </w:r>
      <w:r w:rsidR="00711208" w:rsidRPr="00711208">
        <w:t xml:space="preserve"> </w:t>
      </w:r>
      <w:r w:rsidR="00A15909" w:rsidRPr="00A15909">
        <w:rPr>
          <w:rFonts w:ascii="Times New Roman" w:eastAsia="Bookman Old Style" w:hAnsi="Times New Roman" w:cs="Times New Roman"/>
        </w:rPr>
        <w:t xml:space="preserve">D. </w:t>
      </w:r>
      <w:proofErr w:type="spellStart"/>
      <w:r w:rsidR="00A15909" w:rsidRPr="00A15909">
        <w:rPr>
          <w:rFonts w:ascii="Times New Roman" w:eastAsia="Bookman Old Style" w:hAnsi="Times New Roman" w:cs="Times New Roman"/>
        </w:rPr>
        <w:t>Cireşan</w:t>
      </w:r>
      <w:proofErr w:type="spellEnd"/>
      <w:r w:rsidR="00A15909" w:rsidRPr="00A15909">
        <w:rPr>
          <w:rFonts w:ascii="Times New Roman" w:eastAsia="Bookman Old Style" w:hAnsi="Times New Roman" w:cs="Times New Roman"/>
        </w:rPr>
        <w:t xml:space="preserve">, U. Meier, J. </w:t>
      </w:r>
      <w:proofErr w:type="spellStart"/>
      <w:r w:rsidR="00A15909" w:rsidRPr="00A15909">
        <w:rPr>
          <w:rFonts w:ascii="Times New Roman" w:eastAsia="Bookman Old Style" w:hAnsi="Times New Roman" w:cs="Times New Roman"/>
        </w:rPr>
        <w:t>Masci</w:t>
      </w:r>
      <w:proofErr w:type="spellEnd"/>
      <w:r w:rsidR="00A15909" w:rsidRPr="00A15909">
        <w:rPr>
          <w:rFonts w:ascii="Times New Roman" w:eastAsia="Bookman Old Style" w:hAnsi="Times New Roman" w:cs="Times New Roman"/>
        </w:rPr>
        <w:t xml:space="preserve"> and J. </w:t>
      </w:r>
      <w:proofErr w:type="spellStart"/>
      <w:r w:rsidR="00A15909" w:rsidRPr="00A15909">
        <w:rPr>
          <w:rFonts w:ascii="Times New Roman" w:eastAsia="Bookman Old Style" w:hAnsi="Times New Roman" w:cs="Times New Roman"/>
        </w:rPr>
        <w:t>Schmidhuber</w:t>
      </w:r>
      <w:proofErr w:type="spellEnd"/>
      <w:r w:rsidR="00A15909" w:rsidRPr="00A15909">
        <w:rPr>
          <w:rFonts w:ascii="Times New Roman" w:eastAsia="Bookman Old Style" w:hAnsi="Times New Roman" w:cs="Times New Roman"/>
        </w:rPr>
        <w:t>, "A committee of neural networks for traffic</w:t>
      </w:r>
    </w:p>
    <w:p w14:paraId="39175425" w14:textId="4B862E05" w:rsidR="00A15909" w:rsidRDefault="00A15909" w:rsidP="00A15909">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A15909">
        <w:rPr>
          <w:rFonts w:ascii="Times New Roman" w:eastAsia="Bookman Old Style" w:hAnsi="Times New Roman" w:cs="Times New Roman"/>
        </w:rPr>
        <w:t xml:space="preserve">sign classification," The 2011 International Joint Conference on Neural Networks, San Jose, </w:t>
      </w:r>
    </w:p>
    <w:p w14:paraId="1FDDCB92" w14:textId="221095D3" w:rsidR="00A15909" w:rsidRDefault="00A15909" w:rsidP="00A15909">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A15909">
        <w:rPr>
          <w:rFonts w:ascii="Times New Roman" w:eastAsia="Bookman Old Style" w:hAnsi="Times New Roman" w:cs="Times New Roman"/>
        </w:rPr>
        <w:t>CA,</w:t>
      </w:r>
      <w:r>
        <w:rPr>
          <w:rFonts w:ascii="Times New Roman" w:eastAsia="Bookman Old Style" w:hAnsi="Times New Roman" w:cs="Times New Roman"/>
        </w:rPr>
        <w:t xml:space="preserve"> </w:t>
      </w:r>
      <w:r w:rsidRPr="00A15909">
        <w:rPr>
          <w:rFonts w:ascii="Times New Roman" w:eastAsia="Bookman Old Style" w:hAnsi="Times New Roman" w:cs="Times New Roman"/>
        </w:rPr>
        <w:t xml:space="preserve">USA, 2011, pp. 1918-1921, </w:t>
      </w:r>
      <w:proofErr w:type="spellStart"/>
      <w:r w:rsidRPr="00A15909">
        <w:rPr>
          <w:rFonts w:ascii="Times New Roman" w:eastAsia="Bookman Old Style" w:hAnsi="Times New Roman" w:cs="Times New Roman"/>
        </w:rPr>
        <w:t>doi</w:t>
      </w:r>
      <w:proofErr w:type="spellEnd"/>
      <w:r w:rsidRPr="00A15909">
        <w:rPr>
          <w:rFonts w:ascii="Times New Roman" w:eastAsia="Bookman Old Style" w:hAnsi="Times New Roman" w:cs="Times New Roman"/>
        </w:rPr>
        <w:t>: 10.1109/IJCNN.2011.6033458.</w:t>
      </w:r>
    </w:p>
    <w:p w14:paraId="3202E346" w14:textId="77777777" w:rsidR="009005D5" w:rsidRDefault="00711208" w:rsidP="009005D5">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[2] </w:t>
      </w:r>
      <w:r w:rsidR="009005D5" w:rsidRPr="009005D5">
        <w:rPr>
          <w:rFonts w:ascii="Times New Roman" w:eastAsia="Bookman Old Style" w:hAnsi="Times New Roman" w:cs="Times New Roman"/>
        </w:rPr>
        <w:t xml:space="preserve">F. </w:t>
      </w:r>
      <w:proofErr w:type="spellStart"/>
      <w:r w:rsidR="009005D5" w:rsidRPr="009005D5">
        <w:rPr>
          <w:rFonts w:ascii="Times New Roman" w:eastAsia="Bookman Old Style" w:hAnsi="Times New Roman" w:cs="Times New Roman"/>
        </w:rPr>
        <w:t>Zaklouta</w:t>
      </w:r>
      <w:proofErr w:type="spellEnd"/>
      <w:r w:rsidR="009005D5" w:rsidRPr="009005D5">
        <w:rPr>
          <w:rFonts w:ascii="Times New Roman" w:eastAsia="Bookman Old Style" w:hAnsi="Times New Roman" w:cs="Times New Roman"/>
        </w:rPr>
        <w:t xml:space="preserve">, B. </w:t>
      </w:r>
      <w:proofErr w:type="spellStart"/>
      <w:r w:rsidR="009005D5" w:rsidRPr="009005D5">
        <w:rPr>
          <w:rFonts w:ascii="Times New Roman" w:eastAsia="Bookman Old Style" w:hAnsi="Times New Roman" w:cs="Times New Roman"/>
        </w:rPr>
        <w:t>Stanciulescu</w:t>
      </w:r>
      <w:proofErr w:type="spellEnd"/>
      <w:r w:rsidR="009005D5" w:rsidRPr="009005D5">
        <w:rPr>
          <w:rFonts w:ascii="Times New Roman" w:eastAsia="Bookman Old Style" w:hAnsi="Times New Roman" w:cs="Times New Roman"/>
        </w:rPr>
        <w:t xml:space="preserve"> and O. </w:t>
      </w:r>
      <w:proofErr w:type="spellStart"/>
      <w:r w:rsidR="009005D5" w:rsidRPr="009005D5">
        <w:rPr>
          <w:rFonts w:ascii="Times New Roman" w:eastAsia="Bookman Old Style" w:hAnsi="Times New Roman" w:cs="Times New Roman"/>
        </w:rPr>
        <w:t>Hamdoun</w:t>
      </w:r>
      <w:proofErr w:type="spellEnd"/>
      <w:r w:rsidR="009005D5" w:rsidRPr="009005D5">
        <w:rPr>
          <w:rFonts w:ascii="Times New Roman" w:eastAsia="Bookman Old Style" w:hAnsi="Times New Roman" w:cs="Times New Roman"/>
        </w:rPr>
        <w:t xml:space="preserve">, "Traffic sign classification using K-d trees and </w:t>
      </w:r>
    </w:p>
    <w:p w14:paraId="2926A378" w14:textId="4C3AE010" w:rsidR="009005D5" w:rsidRDefault="009005D5" w:rsidP="009005D5">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9005D5">
        <w:rPr>
          <w:rFonts w:ascii="Times New Roman" w:eastAsia="Bookman Old Style" w:hAnsi="Times New Roman" w:cs="Times New Roman"/>
        </w:rPr>
        <w:t>Random Forests," The 2011 International Joint Conference on Neural Networks, San Jose,</w:t>
      </w:r>
      <w:r w:rsidR="00D639DF">
        <w:rPr>
          <w:rFonts w:ascii="Times New Roman" w:eastAsia="Bookman Old Style" w:hAnsi="Times New Roman" w:cs="Times New Roman"/>
        </w:rPr>
        <w:t xml:space="preserve"> </w:t>
      </w:r>
      <w:r w:rsidRPr="009005D5">
        <w:rPr>
          <w:rFonts w:ascii="Times New Roman" w:eastAsia="Bookman Old Style" w:hAnsi="Times New Roman" w:cs="Times New Roman"/>
        </w:rPr>
        <w:t>CA,</w:t>
      </w:r>
    </w:p>
    <w:p w14:paraId="6AA7B8D5" w14:textId="4E651CEA" w:rsidR="006A6747" w:rsidRDefault="009005D5" w:rsidP="009005D5">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9005D5">
        <w:rPr>
          <w:rFonts w:ascii="Times New Roman" w:eastAsia="Bookman Old Style" w:hAnsi="Times New Roman" w:cs="Times New Roman"/>
        </w:rPr>
        <w:t xml:space="preserve">USA, 2011, pp. 2151-2155, </w:t>
      </w:r>
      <w:proofErr w:type="spellStart"/>
      <w:r w:rsidRPr="009005D5">
        <w:rPr>
          <w:rFonts w:ascii="Times New Roman" w:eastAsia="Bookman Old Style" w:hAnsi="Times New Roman" w:cs="Times New Roman"/>
        </w:rPr>
        <w:t>doi</w:t>
      </w:r>
      <w:proofErr w:type="spellEnd"/>
      <w:r w:rsidRPr="009005D5">
        <w:rPr>
          <w:rFonts w:ascii="Times New Roman" w:eastAsia="Bookman Old Style" w:hAnsi="Times New Roman" w:cs="Times New Roman"/>
        </w:rPr>
        <w:t>: 10.1109/IJCNN.2011.6033494.</w:t>
      </w:r>
    </w:p>
    <w:p w14:paraId="4A89FEFE" w14:textId="5F171D60"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[3] Visual Studio Code website was used to download the setup of VS Code.</w:t>
      </w:r>
    </w:p>
    <w:p w14:paraId="25F70C0D" w14:textId="274A3F3E"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2" w:history="1">
        <w:r w:rsidRPr="0046732A">
          <w:rPr>
            <w:rStyle w:val="Hyperlink"/>
            <w:rFonts w:ascii="Times New Roman" w:eastAsia="Bookman Old Style" w:hAnsi="Times New Roman" w:cs="Times New Roman"/>
          </w:rPr>
          <w:t>https://code.visualstudio.com/download</w:t>
        </w:r>
      </w:hyperlink>
    </w:p>
    <w:p w14:paraId="5C024976" w14:textId="1A64C350"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[4] Python website was used to download </w:t>
      </w:r>
      <w:r w:rsidR="006A6747">
        <w:rPr>
          <w:rFonts w:ascii="Times New Roman" w:eastAsia="Bookman Old Style" w:hAnsi="Times New Roman" w:cs="Times New Roman"/>
        </w:rPr>
        <w:t>P</w:t>
      </w:r>
      <w:r>
        <w:rPr>
          <w:rFonts w:ascii="Times New Roman" w:eastAsia="Bookman Old Style" w:hAnsi="Times New Roman" w:cs="Times New Roman"/>
        </w:rPr>
        <w:t>ython</w:t>
      </w:r>
      <w:r w:rsidR="006A6747">
        <w:rPr>
          <w:rFonts w:ascii="Times New Roman" w:eastAsia="Bookman Old Style" w:hAnsi="Times New Roman" w:cs="Times New Roman"/>
        </w:rPr>
        <w:t xml:space="preserve"> 3.10.9 setup</w:t>
      </w:r>
      <w:r>
        <w:rPr>
          <w:rFonts w:ascii="Times New Roman" w:eastAsia="Bookman Old Style" w:hAnsi="Times New Roman" w:cs="Times New Roman"/>
        </w:rPr>
        <w:t>.</w:t>
      </w:r>
    </w:p>
    <w:p w14:paraId="431E4E46" w14:textId="59005EE0"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3" w:history="1">
        <w:r w:rsidRPr="0046732A">
          <w:rPr>
            <w:rStyle w:val="Hyperlink"/>
            <w:rFonts w:ascii="Times New Roman" w:eastAsia="Bookman Old Style" w:hAnsi="Times New Roman" w:cs="Times New Roman"/>
          </w:rPr>
          <w:t>https://www.python.org/downloads/release/python-3109/</w:t>
        </w:r>
      </w:hyperlink>
    </w:p>
    <w:p w14:paraId="1E97FABE" w14:textId="3A3D9421"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[5] Kaggle website was used to download the </w:t>
      </w:r>
      <w:r w:rsidR="00B4780E">
        <w:rPr>
          <w:rFonts w:ascii="Times New Roman" w:eastAsia="Bookman Old Style" w:hAnsi="Times New Roman" w:cs="Times New Roman"/>
        </w:rPr>
        <w:t xml:space="preserve">GTSRB </w:t>
      </w:r>
      <w:r>
        <w:rPr>
          <w:rFonts w:ascii="Times New Roman" w:eastAsia="Bookman Old Style" w:hAnsi="Times New Roman" w:cs="Times New Roman"/>
        </w:rPr>
        <w:t>dataset.</w:t>
      </w:r>
    </w:p>
    <w:p w14:paraId="71A7F1DB" w14:textId="2D95060B"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4" w:history="1">
        <w:r w:rsidR="00B4780E" w:rsidRPr="004E3C11">
          <w:rPr>
            <w:rStyle w:val="Hyperlink"/>
          </w:rPr>
          <w:t>https://www.kaggle.com/datasets/meowmeowmeowmeowmeow/gtsrb-german-traffic-sign</w:t>
        </w:r>
      </w:hyperlink>
    </w:p>
    <w:p w14:paraId="32C5664F" w14:textId="77777777" w:rsidR="006A6747" w:rsidRPr="005A2F9D" w:rsidRDefault="006A6747" w:rsidP="006A6747">
      <w:pPr>
        <w:spacing w:line="360" w:lineRule="auto"/>
        <w:jc w:val="both"/>
        <w:rPr>
          <w:rFonts w:ascii="Times New Roman" w:eastAsia="Bookman Old Style" w:hAnsi="Times New Roman" w:cs="Times New Roman"/>
        </w:rPr>
      </w:pPr>
    </w:p>
    <w:sectPr w:rsidR="006A6747" w:rsidRPr="005A2F9D" w:rsidSect="0038051F">
      <w:footerReference w:type="default" r:id="rId25"/>
      <w:pgSz w:w="11906" w:h="16838" w:code="9"/>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1AF3" w14:textId="77777777" w:rsidR="00767FC2" w:rsidRDefault="00767FC2">
      <w:r>
        <w:separator/>
      </w:r>
    </w:p>
  </w:endnote>
  <w:endnote w:type="continuationSeparator" w:id="0">
    <w:p w14:paraId="57264C50" w14:textId="77777777" w:rsidR="00767FC2" w:rsidRDefault="0076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7C41" w14:textId="77777777" w:rsidR="000F1A88" w:rsidRDefault="000F1A88">
    <w:pPr>
      <w:pBdr>
        <w:top w:val="nil"/>
        <w:left w:val="nil"/>
        <w:bottom w:val="nil"/>
        <w:right w:val="nil"/>
        <w:between w:val="nil"/>
      </w:pBdr>
      <w:jc w:val="center"/>
      <w:rPr>
        <w:color w:val="000000"/>
      </w:rPr>
    </w:pPr>
  </w:p>
  <w:p w14:paraId="2AE389AE" w14:textId="77777777" w:rsidR="000F1A88" w:rsidRDefault="000F1A8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3C91" w14:textId="33582936" w:rsidR="000F1A8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855A6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E624731" w14:textId="77777777" w:rsidR="000F1A88" w:rsidRDefault="000F1A8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72B1" w14:textId="77777777" w:rsidR="00767FC2" w:rsidRDefault="00767FC2">
      <w:r>
        <w:separator/>
      </w:r>
    </w:p>
  </w:footnote>
  <w:footnote w:type="continuationSeparator" w:id="0">
    <w:p w14:paraId="50D93957" w14:textId="77777777" w:rsidR="00767FC2" w:rsidRDefault="00767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9DB"/>
    <w:multiLevelType w:val="hybridMultilevel"/>
    <w:tmpl w:val="2D9880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85008"/>
    <w:multiLevelType w:val="hybridMultilevel"/>
    <w:tmpl w:val="7534ACA6"/>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311E5"/>
    <w:multiLevelType w:val="hybridMultilevel"/>
    <w:tmpl w:val="36BE6E34"/>
    <w:lvl w:ilvl="0" w:tplc="BCCA1B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D2120"/>
    <w:multiLevelType w:val="hybridMultilevel"/>
    <w:tmpl w:val="EBA23344"/>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351673"/>
    <w:multiLevelType w:val="hybridMultilevel"/>
    <w:tmpl w:val="DB96C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9230B"/>
    <w:multiLevelType w:val="multilevel"/>
    <w:tmpl w:val="3BDA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69D67CA"/>
    <w:multiLevelType w:val="hybridMultilevel"/>
    <w:tmpl w:val="AA9C9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675EEF"/>
    <w:multiLevelType w:val="hybridMultilevel"/>
    <w:tmpl w:val="6BFAB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8A373D"/>
    <w:multiLevelType w:val="multilevel"/>
    <w:tmpl w:val="B2CE2ED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336568924">
    <w:abstractNumId w:val="8"/>
  </w:num>
  <w:num w:numId="2" w16cid:durableId="320668073">
    <w:abstractNumId w:val="5"/>
  </w:num>
  <w:num w:numId="3" w16cid:durableId="1072505112">
    <w:abstractNumId w:val="2"/>
  </w:num>
  <w:num w:numId="4" w16cid:durableId="1680430900">
    <w:abstractNumId w:val="1"/>
  </w:num>
  <w:num w:numId="5" w16cid:durableId="973144280">
    <w:abstractNumId w:val="3"/>
  </w:num>
  <w:num w:numId="6" w16cid:durableId="208536362">
    <w:abstractNumId w:val="0"/>
  </w:num>
  <w:num w:numId="7" w16cid:durableId="1014459798">
    <w:abstractNumId w:val="6"/>
  </w:num>
  <w:num w:numId="8" w16cid:durableId="369309622">
    <w:abstractNumId w:val="7"/>
  </w:num>
  <w:num w:numId="9" w16cid:durableId="612320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A88"/>
    <w:rsid w:val="000124DF"/>
    <w:rsid w:val="00052D0B"/>
    <w:rsid w:val="0005700B"/>
    <w:rsid w:val="000B12E8"/>
    <w:rsid w:val="000C0C34"/>
    <w:rsid w:val="000E5288"/>
    <w:rsid w:val="000F1A88"/>
    <w:rsid w:val="001725C9"/>
    <w:rsid w:val="001971EF"/>
    <w:rsid w:val="001A1C0E"/>
    <w:rsid w:val="001B517C"/>
    <w:rsid w:val="001D3651"/>
    <w:rsid w:val="00206729"/>
    <w:rsid w:val="002379D3"/>
    <w:rsid w:val="00263624"/>
    <w:rsid w:val="002F5DC9"/>
    <w:rsid w:val="00311CC9"/>
    <w:rsid w:val="00322F53"/>
    <w:rsid w:val="00350567"/>
    <w:rsid w:val="0038051F"/>
    <w:rsid w:val="003C3A92"/>
    <w:rsid w:val="003E4260"/>
    <w:rsid w:val="00405D3E"/>
    <w:rsid w:val="00412F6C"/>
    <w:rsid w:val="004C7F4B"/>
    <w:rsid w:val="004D7A25"/>
    <w:rsid w:val="004E3C11"/>
    <w:rsid w:val="00552456"/>
    <w:rsid w:val="00595779"/>
    <w:rsid w:val="005A2F9D"/>
    <w:rsid w:val="005F1BCB"/>
    <w:rsid w:val="006020FB"/>
    <w:rsid w:val="006375D6"/>
    <w:rsid w:val="006635A2"/>
    <w:rsid w:val="006A6747"/>
    <w:rsid w:val="006E628E"/>
    <w:rsid w:val="006F7378"/>
    <w:rsid w:val="00704642"/>
    <w:rsid w:val="00711208"/>
    <w:rsid w:val="0075618A"/>
    <w:rsid w:val="00764548"/>
    <w:rsid w:val="00767FC2"/>
    <w:rsid w:val="00785158"/>
    <w:rsid w:val="00840993"/>
    <w:rsid w:val="00855A6C"/>
    <w:rsid w:val="008753E0"/>
    <w:rsid w:val="00897E7E"/>
    <w:rsid w:val="008B0D48"/>
    <w:rsid w:val="008D09DF"/>
    <w:rsid w:val="008F24DD"/>
    <w:rsid w:val="009005D5"/>
    <w:rsid w:val="00900F6C"/>
    <w:rsid w:val="009301FC"/>
    <w:rsid w:val="00935C4A"/>
    <w:rsid w:val="00946803"/>
    <w:rsid w:val="00954405"/>
    <w:rsid w:val="00976AC7"/>
    <w:rsid w:val="009C7BF0"/>
    <w:rsid w:val="009D17C5"/>
    <w:rsid w:val="009E11DA"/>
    <w:rsid w:val="009F5124"/>
    <w:rsid w:val="00A05C3B"/>
    <w:rsid w:val="00A15909"/>
    <w:rsid w:val="00A36DE1"/>
    <w:rsid w:val="00A872B5"/>
    <w:rsid w:val="00A91A10"/>
    <w:rsid w:val="00AF62DB"/>
    <w:rsid w:val="00AF65D6"/>
    <w:rsid w:val="00B2684F"/>
    <w:rsid w:val="00B32CC7"/>
    <w:rsid w:val="00B32F94"/>
    <w:rsid w:val="00B4780E"/>
    <w:rsid w:val="00B877D5"/>
    <w:rsid w:val="00BA4A8F"/>
    <w:rsid w:val="00BE507A"/>
    <w:rsid w:val="00BF76B1"/>
    <w:rsid w:val="00C47524"/>
    <w:rsid w:val="00CD02CE"/>
    <w:rsid w:val="00CF6984"/>
    <w:rsid w:val="00D45917"/>
    <w:rsid w:val="00D639DF"/>
    <w:rsid w:val="00D74CBF"/>
    <w:rsid w:val="00D7768A"/>
    <w:rsid w:val="00DA6A11"/>
    <w:rsid w:val="00E24E7F"/>
    <w:rsid w:val="00E36B3C"/>
    <w:rsid w:val="00E97A3B"/>
    <w:rsid w:val="00EC6871"/>
    <w:rsid w:val="00F01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6241"/>
  <w15:docId w15:val="{30FED9B4-718E-42C5-894C-E893769D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71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256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kaggle.com/datasets/meowmeowmeowmeowmeow/gtsrb-german-traffic-sign"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www.python.org/downloads/release/python-3109/"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hyperlink" Target="https://code.visualstudio.com/downlo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CCABBE14-EF98-49E3-B991-0DC3CA7F92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Manas Pant</cp:lastModifiedBy>
  <cp:revision>56</cp:revision>
  <dcterms:created xsi:type="dcterms:W3CDTF">2022-09-19T06:18:00Z</dcterms:created>
  <dcterms:modified xsi:type="dcterms:W3CDTF">2023-07-22T06:49:00Z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